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AF595" w14:textId="77777777" w:rsidR="002A1ECE" w:rsidRPr="003B7868" w:rsidRDefault="00D5521C" w:rsidP="00695BF6">
      <w:pPr>
        <w:pBdr>
          <w:bottom w:val="single" w:sz="6" w:space="0" w:color="FFFFFF"/>
          <w:between w:val="single" w:sz="18" w:space="0" w:color="A9A9A9"/>
        </w:pBdr>
        <w:jc w:val="center"/>
        <w:rPr>
          <w:b/>
          <w:bCs/>
          <w:caps/>
          <w:color w:val="000000" w:themeColor="text1"/>
          <w:sz w:val="28"/>
          <w:szCs w:val="28"/>
        </w:rPr>
      </w:pPr>
      <w:r w:rsidRPr="003B7868">
        <w:rPr>
          <w:b/>
          <w:bCs/>
          <w:caps/>
          <w:color w:val="000000" w:themeColor="text1"/>
          <w:sz w:val="28"/>
          <w:szCs w:val="28"/>
        </w:rPr>
        <w:t>RISHABH INDORIA</w:t>
      </w:r>
    </w:p>
    <w:p w14:paraId="2CAAF596" w14:textId="6F8F4568" w:rsidR="002A1ECE" w:rsidRPr="000775C6" w:rsidRDefault="00913A1D" w:rsidP="00695BF6">
      <w:pPr>
        <w:pBdr>
          <w:bottom w:val="single" w:sz="6" w:space="0" w:color="FFFFFF"/>
          <w:between w:val="single" w:sz="18" w:space="0" w:color="A9A9A9"/>
        </w:pBdr>
        <w:jc w:val="center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Boston</w:t>
      </w:r>
      <w:r w:rsidR="00833921">
        <w:rPr>
          <w:color w:val="000000" w:themeColor="text1"/>
          <w:sz w:val="22"/>
          <w:szCs w:val="22"/>
        </w:rPr>
        <w:t xml:space="preserve">, </w:t>
      </w:r>
      <w:r>
        <w:rPr>
          <w:color w:val="000000" w:themeColor="text1"/>
          <w:sz w:val="22"/>
          <w:szCs w:val="22"/>
        </w:rPr>
        <w:t>MA</w:t>
      </w:r>
      <w:r w:rsidR="00833921">
        <w:rPr>
          <w:color w:val="000000" w:themeColor="text1"/>
          <w:sz w:val="22"/>
          <w:szCs w:val="22"/>
        </w:rPr>
        <w:t xml:space="preserve"> (Willing to relocate) </w:t>
      </w:r>
      <w:r w:rsidR="00AB4386" w:rsidRPr="00AB4386">
        <w:rPr>
          <w:color w:val="000000" w:themeColor="text1"/>
          <w:sz w:val="22"/>
          <w:szCs w:val="22"/>
        </w:rPr>
        <w:t xml:space="preserve">• </w:t>
      </w:r>
      <w:r w:rsidR="003D6160" w:rsidRPr="000775C6">
        <w:rPr>
          <w:color w:val="000000" w:themeColor="text1"/>
          <w:sz w:val="22"/>
          <w:szCs w:val="22"/>
        </w:rPr>
        <w:t>(</w:t>
      </w:r>
      <w:r w:rsidR="00D5521C" w:rsidRPr="000775C6">
        <w:rPr>
          <w:color w:val="000000" w:themeColor="text1"/>
          <w:sz w:val="22"/>
          <w:szCs w:val="22"/>
        </w:rPr>
        <w:t>732</w:t>
      </w:r>
      <w:r w:rsidR="003D6160" w:rsidRPr="000775C6">
        <w:rPr>
          <w:color w:val="000000" w:themeColor="text1"/>
          <w:sz w:val="22"/>
          <w:szCs w:val="22"/>
        </w:rPr>
        <w:t xml:space="preserve">) </w:t>
      </w:r>
      <w:r w:rsidR="00D5521C" w:rsidRPr="000775C6">
        <w:rPr>
          <w:color w:val="000000" w:themeColor="text1"/>
          <w:sz w:val="22"/>
          <w:szCs w:val="22"/>
        </w:rPr>
        <w:t>486</w:t>
      </w:r>
      <w:r w:rsidR="003D6160" w:rsidRPr="000775C6">
        <w:rPr>
          <w:color w:val="000000" w:themeColor="text1"/>
          <w:sz w:val="22"/>
          <w:szCs w:val="22"/>
        </w:rPr>
        <w:t>-</w:t>
      </w:r>
      <w:r w:rsidR="00D5521C" w:rsidRPr="000775C6">
        <w:rPr>
          <w:color w:val="000000" w:themeColor="text1"/>
          <w:sz w:val="22"/>
          <w:szCs w:val="22"/>
        </w:rPr>
        <w:t>6359</w:t>
      </w:r>
      <w:r w:rsidR="00DC331B">
        <w:rPr>
          <w:color w:val="000000" w:themeColor="text1"/>
          <w:sz w:val="22"/>
          <w:szCs w:val="22"/>
        </w:rPr>
        <w:t xml:space="preserve"> </w:t>
      </w:r>
      <w:r w:rsidR="00AB4386" w:rsidRPr="00AB4386">
        <w:rPr>
          <w:color w:val="000000" w:themeColor="text1"/>
          <w:sz w:val="22"/>
          <w:szCs w:val="22"/>
        </w:rPr>
        <w:t>•</w:t>
      </w:r>
      <w:r w:rsidR="00DC331B">
        <w:rPr>
          <w:color w:val="000000" w:themeColor="text1"/>
          <w:sz w:val="22"/>
          <w:szCs w:val="22"/>
        </w:rPr>
        <w:t xml:space="preserve"> </w:t>
      </w:r>
      <w:hyperlink r:id="rId6" w:history="1">
        <w:r w:rsidR="003E656F">
          <w:rPr>
            <w:rStyle w:val="Hyperlink"/>
            <w:sz w:val="22"/>
            <w:szCs w:val="22"/>
          </w:rPr>
          <w:t>indoria.r@northeastern.edu</w:t>
        </w:r>
      </w:hyperlink>
      <w:r w:rsidR="00DC331B">
        <w:rPr>
          <w:color w:val="000000" w:themeColor="text1"/>
          <w:sz w:val="22"/>
          <w:szCs w:val="22"/>
        </w:rPr>
        <w:t xml:space="preserve"> </w:t>
      </w:r>
      <w:r w:rsidR="00AB4386" w:rsidRPr="00AB4386">
        <w:rPr>
          <w:color w:val="000000" w:themeColor="text1"/>
          <w:sz w:val="22"/>
          <w:szCs w:val="22"/>
        </w:rPr>
        <w:t>•</w:t>
      </w:r>
      <w:r w:rsidR="00B957CC" w:rsidRPr="000775C6">
        <w:rPr>
          <w:color w:val="000000" w:themeColor="text1"/>
          <w:sz w:val="22"/>
          <w:szCs w:val="22"/>
        </w:rPr>
        <w:t xml:space="preserve"> </w:t>
      </w:r>
      <w:hyperlink r:id="rId7" w:history="1">
        <w:r w:rsidR="00EC1AC0" w:rsidRPr="000775C6">
          <w:rPr>
            <w:rStyle w:val="Hyperlink"/>
            <w:sz w:val="22"/>
            <w:szCs w:val="22"/>
          </w:rPr>
          <w:t>LinkedIn</w:t>
        </w:r>
      </w:hyperlink>
      <w:r w:rsidR="00EC1AC0" w:rsidRPr="000775C6">
        <w:rPr>
          <w:color w:val="000000" w:themeColor="text1"/>
          <w:sz w:val="22"/>
          <w:szCs w:val="22"/>
        </w:rPr>
        <w:t xml:space="preserve"> </w:t>
      </w:r>
      <w:r w:rsidR="00AB4386" w:rsidRPr="00AB4386">
        <w:rPr>
          <w:color w:val="000000" w:themeColor="text1"/>
          <w:sz w:val="22"/>
          <w:szCs w:val="22"/>
        </w:rPr>
        <w:t>•</w:t>
      </w:r>
      <w:r w:rsidR="00B957CC" w:rsidRPr="000775C6">
        <w:rPr>
          <w:color w:val="000000" w:themeColor="text1"/>
          <w:sz w:val="22"/>
          <w:szCs w:val="22"/>
        </w:rPr>
        <w:t xml:space="preserve"> </w:t>
      </w:r>
      <w:hyperlink r:id="rId8" w:history="1">
        <w:r w:rsidR="00B957CC" w:rsidRPr="000775C6">
          <w:rPr>
            <w:rStyle w:val="Hyperlink"/>
            <w:sz w:val="22"/>
            <w:szCs w:val="22"/>
          </w:rPr>
          <w:t>GitHub</w:t>
        </w:r>
      </w:hyperlink>
    </w:p>
    <w:p w14:paraId="2CAAF597" w14:textId="77777777" w:rsidR="002A1ECE" w:rsidRPr="00FA1872" w:rsidRDefault="002A1ECE" w:rsidP="00695BF6">
      <w:pPr>
        <w:rPr>
          <w:color w:val="000000" w:themeColor="text1"/>
          <w:sz w:val="20"/>
          <w:szCs w:val="20"/>
        </w:rPr>
      </w:pPr>
    </w:p>
    <w:p w14:paraId="46C0F502" w14:textId="77777777" w:rsidR="00AB53F3" w:rsidRPr="000775C6" w:rsidRDefault="00AB53F3" w:rsidP="00AB53F3">
      <w:pPr>
        <w:pBdr>
          <w:bottom w:val="single" w:sz="12" w:space="0" w:color="A9A9A9"/>
        </w:pBdr>
        <w:tabs>
          <w:tab w:val="center" w:pos="5392"/>
        </w:tabs>
        <w:rPr>
          <w:b/>
          <w:bCs/>
          <w:caps/>
          <w:color w:val="000000" w:themeColor="text1"/>
        </w:rPr>
      </w:pPr>
      <w:r w:rsidRPr="000775C6">
        <w:rPr>
          <w:b/>
          <w:bCs/>
          <w:caps/>
          <w:color w:val="000000" w:themeColor="text1"/>
        </w:rPr>
        <w:t>education</w:t>
      </w:r>
      <w:r w:rsidRPr="000775C6">
        <w:rPr>
          <w:b/>
          <w:bCs/>
          <w:caps/>
          <w:color w:val="000000" w:themeColor="text1"/>
        </w:rPr>
        <w:tab/>
      </w:r>
    </w:p>
    <w:p w14:paraId="3147A7D4" w14:textId="102843CA" w:rsidR="00AB53F3" w:rsidRPr="00412692" w:rsidRDefault="00AB53F3" w:rsidP="00412692">
      <w:pPr>
        <w:tabs>
          <w:tab w:val="right" w:pos="10800"/>
        </w:tabs>
        <w:rPr>
          <w:rStyle w:val="fs13fw4overflow-hidden"/>
          <w:color w:val="000000" w:themeColor="text1"/>
          <w:sz w:val="22"/>
          <w:szCs w:val="22"/>
        </w:rPr>
      </w:pPr>
      <w:r w:rsidRPr="00064A3B">
        <w:rPr>
          <w:rStyle w:val="fs13fw6overflow-hidden"/>
          <w:b/>
          <w:bCs/>
          <w:color w:val="000000" w:themeColor="text1"/>
          <w:sz w:val="22"/>
          <w:szCs w:val="22"/>
        </w:rPr>
        <w:t>Northeastern University</w:t>
      </w:r>
      <w:r w:rsidRPr="000775C6">
        <w:rPr>
          <w:rStyle w:val="fs13fw6overflow-hidden"/>
          <w:b/>
          <w:bCs/>
          <w:color w:val="000000" w:themeColor="text1"/>
          <w:sz w:val="22"/>
          <w:szCs w:val="22"/>
        </w:rPr>
        <w:t xml:space="preserve"> </w:t>
      </w:r>
      <w:r w:rsidRPr="00AB4386">
        <w:rPr>
          <w:rStyle w:val="fs13fw6overflow-hidden"/>
          <w:b/>
          <w:bCs/>
          <w:color w:val="000000" w:themeColor="text1"/>
          <w:sz w:val="22"/>
          <w:szCs w:val="22"/>
        </w:rPr>
        <w:t>•</w:t>
      </w:r>
      <w:r w:rsidRPr="000775C6">
        <w:rPr>
          <w:rStyle w:val="fs13fw6overflow-hidden"/>
          <w:b/>
          <w:bCs/>
          <w:color w:val="000000" w:themeColor="text1"/>
          <w:sz w:val="22"/>
          <w:szCs w:val="22"/>
        </w:rPr>
        <w:t xml:space="preserve"> </w:t>
      </w:r>
      <w:r w:rsidR="00E936BC" w:rsidRPr="002F239E">
        <w:rPr>
          <w:rStyle w:val="fs13fw4overflow-hidden"/>
          <w:b/>
          <w:bCs/>
          <w:color w:val="000000" w:themeColor="text1"/>
          <w:sz w:val="22"/>
          <w:szCs w:val="22"/>
        </w:rPr>
        <w:t>Master of Science in Information Systems</w:t>
      </w:r>
      <w:r w:rsidR="00E936BC" w:rsidRPr="000775C6">
        <w:rPr>
          <w:rStyle w:val="fs13fw6overflow-hidden"/>
          <w:b/>
          <w:bCs/>
          <w:color w:val="000000" w:themeColor="text1"/>
          <w:sz w:val="22"/>
          <w:szCs w:val="22"/>
        </w:rPr>
        <w:t xml:space="preserve"> </w:t>
      </w:r>
      <w:r w:rsidR="00E936BC" w:rsidRPr="00AB4386">
        <w:rPr>
          <w:rStyle w:val="fs13fw6overflow-hidden"/>
          <w:b/>
          <w:bCs/>
          <w:color w:val="000000" w:themeColor="text1"/>
          <w:sz w:val="22"/>
          <w:szCs w:val="22"/>
        </w:rPr>
        <w:t>•</w:t>
      </w:r>
      <w:r w:rsidR="00E936BC">
        <w:rPr>
          <w:rStyle w:val="fs13fw6overflow-hidden"/>
          <w:b/>
          <w:bCs/>
          <w:color w:val="000000" w:themeColor="text1"/>
          <w:sz w:val="22"/>
          <w:szCs w:val="22"/>
        </w:rPr>
        <w:t xml:space="preserve"> </w:t>
      </w:r>
      <w:r w:rsidRPr="000775C6">
        <w:rPr>
          <w:rStyle w:val="fs13fw6overflow-hidden"/>
          <w:b/>
          <w:bCs/>
          <w:color w:val="000000" w:themeColor="text1"/>
          <w:sz w:val="22"/>
          <w:szCs w:val="22"/>
        </w:rPr>
        <w:t>GPA: 3.72</w:t>
      </w:r>
      <w:r w:rsidRPr="000775C6">
        <w:rPr>
          <w:rStyle w:val="fs13fw4"/>
          <w:color w:val="000000" w:themeColor="text1"/>
          <w:sz w:val="22"/>
          <w:szCs w:val="22"/>
        </w:rPr>
        <w:t xml:space="preserve"> </w:t>
      </w:r>
      <w:r w:rsidR="00412692">
        <w:rPr>
          <w:rStyle w:val="fs13fw4"/>
          <w:color w:val="000000" w:themeColor="text1"/>
          <w:sz w:val="22"/>
          <w:szCs w:val="22"/>
        </w:rPr>
        <w:t>(</w:t>
      </w:r>
      <w:r w:rsidR="00412692" w:rsidRPr="000775C6">
        <w:rPr>
          <w:rStyle w:val="fs13fw4"/>
          <w:color w:val="000000" w:themeColor="text1"/>
          <w:sz w:val="22"/>
          <w:szCs w:val="22"/>
        </w:rPr>
        <w:t>April 2024</w:t>
      </w:r>
      <w:r w:rsidR="00412692">
        <w:rPr>
          <w:rStyle w:val="fs13fw4"/>
          <w:color w:val="000000" w:themeColor="text1"/>
          <w:sz w:val="22"/>
          <w:szCs w:val="22"/>
        </w:rPr>
        <w:t>)</w:t>
      </w:r>
      <w:r w:rsidRPr="000775C6">
        <w:rPr>
          <w:rStyle w:val="fs13fw4"/>
          <w:color w:val="000000" w:themeColor="text1"/>
          <w:sz w:val="22"/>
          <w:szCs w:val="22"/>
        </w:rPr>
        <w:tab/>
      </w:r>
      <w:r w:rsidRPr="000775C6">
        <w:rPr>
          <w:rStyle w:val="fs13fw4overflow-hidden"/>
          <w:color w:val="000000" w:themeColor="text1"/>
          <w:sz w:val="22"/>
          <w:szCs w:val="22"/>
        </w:rPr>
        <w:t>Boston, MA</w:t>
      </w:r>
    </w:p>
    <w:p w14:paraId="24FE4D9A" w14:textId="77777777" w:rsidR="00AB53F3" w:rsidRDefault="00AB53F3" w:rsidP="00AB53F3">
      <w:pPr>
        <w:tabs>
          <w:tab w:val="right" w:pos="10800"/>
        </w:tabs>
        <w:rPr>
          <w:rStyle w:val="fs13fw4overflow-hidden"/>
          <w:color w:val="000000" w:themeColor="text1"/>
          <w:sz w:val="22"/>
          <w:szCs w:val="22"/>
        </w:rPr>
      </w:pPr>
      <w:r w:rsidRPr="000775C6">
        <w:rPr>
          <w:rStyle w:val="fs13fw4overflow-hidden"/>
          <w:color w:val="000000" w:themeColor="text1"/>
          <w:sz w:val="22"/>
          <w:szCs w:val="22"/>
        </w:rPr>
        <w:t xml:space="preserve">Relevant subjects: Neural </w:t>
      </w:r>
      <w:r>
        <w:rPr>
          <w:rStyle w:val="fs13fw4overflow-hidden"/>
          <w:color w:val="000000" w:themeColor="text1"/>
          <w:sz w:val="22"/>
          <w:szCs w:val="22"/>
        </w:rPr>
        <w:t>Networks</w:t>
      </w:r>
      <w:r w:rsidRPr="000775C6">
        <w:rPr>
          <w:rStyle w:val="fs13fw4overflow-hidden"/>
          <w:color w:val="000000" w:themeColor="text1"/>
          <w:sz w:val="22"/>
          <w:szCs w:val="22"/>
        </w:rPr>
        <w:t xml:space="preserve">, High-Performance Parallel ML and Artificial Intelligence, Big Data </w:t>
      </w:r>
      <w:r>
        <w:rPr>
          <w:rStyle w:val="fs13fw4overflow-hidden"/>
          <w:color w:val="000000" w:themeColor="text1"/>
          <w:sz w:val="22"/>
          <w:szCs w:val="22"/>
        </w:rPr>
        <w:t>Technologies</w:t>
      </w:r>
    </w:p>
    <w:p w14:paraId="4AF3E1C4" w14:textId="77777777" w:rsidR="00AB53F3" w:rsidRDefault="00AB53F3" w:rsidP="00AB53F3">
      <w:pPr>
        <w:tabs>
          <w:tab w:val="right" w:pos="10800"/>
        </w:tabs>
        <w:ind w:left="0" w:firstLine="0"/>
        <w:rPr>
          <w:rStyle w:val="fs13fw4overflow-hidden"/>
          <w:color w:val="000000" w:themeColor="text1"/>
          <w:sz w:val="22"/>
          <w:szCs w:val="22"/>
        </w:rPr>
      </w:pPr>
    </w:p>
    <w:p w14:paraId="0928E75C" w14:textId="023CAB7C" w:rsidR="00AB53F3" w:rsidRPr="000775C6" w:rsidRDefault="00AB53F3" w:rsidP="00AB53F3">
      <w:pPr>
        <w:pBdr>
          <w:bottom w:val="single" w:sz="12" w:space="0" w:color="A9A9A9"/>
        </w:pBdr>
        <w:rPr>
          <w:b/>
          <w:bCs/>
          <w:caps/>
          <w:color w:val="000000" w:themeColor="text1"/>
        </w:rPr>
      </w:pPr>
      <w:r>
        <w:rPr>
          <w:b/>
          <w:bCs/>
          <w:caps/>
          <w:color w:val="000000" w:themeColor="text1"/>
        </w:rPr>
        <w:t xml:space="preserve">RELEVANT </w:t>
      </w:r>
      <w:r w:rsidRPr="000775C6">
        <w:rPr>
          <w:b/>
          <w:bCs/>
          <w:caps/>
          <w:color w:val="000000" w:themeColor="text1"/>
        </w:rPr>
        <w:t>skills</w:t>
      </w:r>
    </w:p>
    <w:p w14:paraId="01406F05" w14:textId="1C5179C4" w:rsidR="00AB53F3" w:rsidRPr="000775C6" w:rsidRDefault="00AB53F3" w:rsidP="00AB53F3">
      <w:pPr>
        <w:numPr>
          <w:ilvl w:val="0"/>
          <w:numId w:val="4"/>
        </w:numPr>
        <w:ind w:left="212" w:hanging="222"/>
        <w:rPr>
          <w:color w:val="000000" w:themeColor="text1"/>
          <w:sz w:val="22"/>
          <w:szCs w:val="22"/>
        </w:rPr>
      </w:pPr>
      <w:r w:rsidRPr="000775C6">
        <w:rPr>
          <w:b/>
          <w:bCs/>
          <w:color w:val="000000" w:themeColor="text1"/>
          <w:sz w:val="22"/>
          <w:szCs w:val="22"/>
        </w:rPr>
        <w:t>Programming Language</w:t>
      </w:r>
      <w:r>
        <w:rPr>
          <w:b/>
          <w:bCs/>
          <w:color w:val="000000" w:themeColor="text1"/>
          <w:sz w:val="22"/>
          <w:szCs w:val="22"/>
        </w:rPr>
        <w:t>/</w:t>
      </w:r>
      <w:r w:rsidRPr="000775C6">
        <w:rPr>
          <w:b/>
          <w:bCs/>
          <w:color w:val="000000" w:themeColor="text1"/>
          <w:sz w:val="22"/>
          <w:szCs w:val="22"/>
        </w:rPr>
        <w:t>Shell Scripting:</w:t>
      </w:r>
      <w:r>
        <w:rPr>
          <w:color w:val="000000" w:themeColor="text1"/>
          <w:sz w:val="22"/>
          <w:szCs w:val="22"/>
        </w:rPr>
        <w:t xml:space="preserve"> JavaScript, Java, R, </w:t>
      </w:r>
      <w:r w:rsidRPr="000775C6">
        <w:rPr>
          <w:color w:val="000000" w:themeColor="text1"/>
          <w:sz w:val="22"/>
          <w:szCs w:val="22"/>
        </w:rPr>
        <w:t>Python</w:t>
      </w:r>
      <w:r>
        <w:rPr>
          <w:color w:val="000000" w:themeColor="text1"/>
          <w:sz w:val="22"/>
          <w:szCs w:val="22"/>
        </w:rPr>
        <w:t xml:space="preserve">, </w:t>
      </w:r>
      <w:proofErr w:type="spellStart"/>
      <w:r>
        <w:rPr>
          <w:color w:val="000000" w:themeColor="text1"/>
          <w:sz w:val="22"/>
          <w:szCs w:val="22"/>
        </w:rPr>
        <w:t>Py</w:t>
      </w:r>
      <w:r w:rsidRPr="000775C6">
        <w:rPr>
          <w:color w:val="000000" w:themeColor="text1"/>
          <w:sz w:val="22"/>
          <w:szCs w:val="22"/>
        </w:rPr>
        <w:t>Spark</w:t>
      </w:r>
      <w:proofErr w:type="spellEnd"/>
      <w:r w:rsidRPr="000775C6">
        <w:rPr>
          <w:color w:val="000000" w:themeColor="text1"/>
          <w:sz w:val="22"/>
          <w:szCs w:val="22"/>
        </w:rPr>
        <w:t xml:space="preserve">, </w:t>
      </w:r>
      <w:r>
        <w:rPr>
          <w:color w:val="000000" w:themeColor="text1"/>
          <w:sz w:val="22"/>
          <w:szCs w:val="22"/>
        </w:rPr>
        <w:t xml:space="preserve">Pandas, </w:t>
      </w:r>
      <w:r w:rsidRPr="000775C6">
        <w:rPr>
          <w:color w:val="000000" w:themeColor="text1"/>
          <w:sz w:val="22"/>
          <w:szCs w:val="22"/>
        </w:rPr>
        <w:t xml:space="preserve">SQL, </w:t>
      </w:r>
      <w:r>
        <w:rPr>
          <w:color w:val="000000" w:themeColor="text1"/>
          <w:sz w:val="22"/>
          <w:szCs w:val="22"/>
        </w:rPr>
        <w:t>NumPy</w:t>
      </w:r>
      <w:r w:rsidRPr="000775C6">
        <w:rPr>
          <w:color w:val="000000" w:themeColor="text1"/>
          <w:sz w:val="22"/>
          <w:szCs w:val="22"/>
        </w:rPr>
        <w:t>,</w:t>
      </w:r>
      <w:r>
        <w:rPr>
          <w:color w:val="000000" w:themeColor="text1"/>
          <w:sz w:val="22"/>
          <w:szCs w:val="22"/>
        </w:rPr>
        <w:t xml:space="preserve"> Linux</w:t>
      </w:r>
    </w:p>
    <w:p w14:paraId="4D143046" w14:textId="31DA03F4" w:rsidR="00AB53F3" w:rsidRDefault="00AB53F3" w:rsidP="00AB53F3">
      <w:pPr>
        <w:numPr>
          <w:ilvl w:val="0"/>
          <w:numId w:val="4"/>
        </w:numPr>
        <w:ind w:left="212" w:hanging="222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Tools/</w:t>
      </w:r>
      <w:r w:rsidRPr="000775C6">
        <w:rPr>
          <w:b/>
          <w:bCs/>
          <w:color w:val="000000" w:themeColor="text1"/>
          <w:sz w:val="22"/>
          <w:szCs w:val="22"/>
        </w:rPr>
        <w:t>Frameworks:</w:t>
      </w:r>
      <w:r w:rsidRPr="000775C6">
        <w:rPr>
          <w:color w:val="000000" w:themeColor="text1"/>
          <w:sz w:val="22"/>
          <w:szCs w:val="22"/>
        </w:rPr>
        <w:t xml:space="preserve"> S</w:t>
      </w:r>
      <w:r>
        <w:rPr>
          <w:color w:val="000000" w:themeColor="text1"/>
          <w:sz w:val="22"/>
          <w:szCs w:val="22"/>
        </w:rPr>
        <w:t>cikit-L</w:t>
      </w:r>
      <w:r w:rsidRPr="000775C6">
        <w:rPr>
          <w:color w:val="000000" w:themeColor="text1"/>
          <w:sz w:val="22"/>
          <w:szCs w:val="22"/>
        </w:rPr>
        <w:t xml:space="preserve">earn, NLTK, </w:t>
      </w:r>
      <w:proofErr w:type="spellStart"/>
      <w:r w:rsidRPr="000775C6">
        <w:rPr>
          <w:color w:val="000000" w:themeColor="text1"/>
          <w:sz w:val="22"/>
          <w:szCs w:val="22"/>
        </w:rPr>
        <w:t>HuggingFace</w:t>
      </w:r>
      <w:proofErr w:type="spellEnd"/>
      <w:r w:rsidRPr="000775C6">
        <w:rPr>
          <w:color w:val="000000" w:themeColor="text1"/>
          <w:sz w:val="22"/>
          <w:szCs w:val="22"/>
        </w:rPr>
        <w:t xml:space="preserve">, </w:t>
      </w:r>
      <w:proofErr w:type="spellStart"/>
      <w:r>
        <w:rPr>
          <w:color w:val="000000" w:themeColor="text1"/>
          <w:sz w:val="22"/>
          <w:szCs w:val="22"/>
        </w:rPr>
        <w:t>PyTorch</w:t>
      </w:r>
      <w:proofErr w:type="spellEnd"/>
      <w:r w:rsidRPr="000775C6">
        <w:rPr>
          <w:color w:val="000000" w:themeColor="text1"/>
          <w:sz w:val="22"/>
          <w:szCs w:val="22"/>
        </w:rPr>
        <w:t xml:space="preserve">, </w:t>
      </w:r>
      <w:proofErr w:type="spellStart"/>
      <w:r w:rsidRPr="000775C6">
        <w:rPr>
          <w:color w:val="000000" w:themeColor="text1"/>
          <w:sz w:val="22"/>
          <w:szCs w:val="22"/>
        </w:rPr>
        <w:t>Keras</w:t>
      </w:r>
      <w:proofErr w:type="spellEnd"/>
      <w:r>
        <w:rPr>
          <w:color w:val="000000" w:themeColor="text1"/>
          <w:sz w:val="22"/>
          <w:szCs w:val="22"/>
        </w:rPr>
        <w:t>, G</w:t>
      </w:r>
      <w:r w:rsidR="00F0105C">
        <w:rPr>
          <w:color w:val="000000" w:themeColor="text1"/>
          <w:sz w:val="22"/>
          <w:szCs w:val="22"/>
        </w:rPr>
        <w:t xml:space="preserve">oogle </w:t>
      </w:r>
      <w:proofErr w:type="spellStart"/>
      <w:r>
        <w:rPr>
          <w:color w:val="000000" w:themeColor="text1"/>
          <w:sz w:val="22"/>
          <w:szCs w:val="22"/>
        </w:rPr>
        <w:t>BigQuery</w:t>
      </w:r>
      <w:proofErr w:type="spellEnd"/>
      <w:r>
        <w:rPr>
          <w:color w:val="000000" w:themeColor="text1"/>
          <w:sz w:val="22"/>
          <w:szCs w:val="22"/>
        </w:rPr>
        <w:t xml:space="preserve">, </w:t>
      </w:r>
      <w:r w:rsidRPr="000775C6">
        <w:rPr>
          <w:color w:val="000000" w:themeColor="text1"/>
          <w:sz w:val="22"/>
          <w:szCs w:val="22"/>
        </w:rPr>
        <w:t>Snowflake</w:t>
      </w:r>
      <w:r>
        <w:rPr>
          <w:color w:val="000000" w:themeColor="text1"/>
          <w:sz w:val="22"/>
          <w:szCs w:val="22"/>
        </w:rPr>
        <w:t xml:space="preserve">, Excel, </w:t>
      </w:r>
      <w:r w:rsidR="00FC6CC0">
        <w:rPr>
          <w:color w:val="000000" w:themeColor="text1"/>
          <w:sz w:val="22"/>
          <w:szCs w:val="22"/>
        </w:rPr>
        <w:t xml:space="preserve">AWS </w:t>
      </w:r>
      <w:proofErr w:type="spellStart"/>
      <w:r w:rsidR="00FC6CC0">
        <w:rPr>
          <w:color w:val="000000" w:themeColor="text1"/>
          <w:sz w:val="22"/>
          <w:szCs w:val="22"/>
        </w:rPr>
        <w:t>SageMaker</w:t>
      </w:r>
      <w:proofErr w:type="spellEnd"/>
      <w:r w:rsidR="009A1CAA">
        <w:rPr>
          <w:color w:val="000000" w:themeColor="text1"/>
          <w:sz w:val="22"/>
          <w:szCs w:val="22"/>
        </w:rPr>
        <w:t>,</w:t>
      </w:r>
      <w:r w:rsidR="00FC6CC0" w:rsidRPr="000775C6">
        <w:rPr>
          <w:color w:val="000000" w:themeColor="text1"/>
          <w:sz w:val="22"/>
          <w:szCs w:val="22"/>
        </w:rPr>
        <w:t xml:space="preserve"> </w:t>
      </w:r>
      <w:r w:rsidRPr="000775C6">
        <w:rPr>
          <w:color w:val="000000" w:themeColor="text1"/>
          <w:sz w:val="22"/>
          <w:szCs w:val="22"/>
        </w:rPr>
        <w:t>Hadoop</w:t>
      </w:r>
      <w:r>
        <w:rPr>
          <w:color w:val="000000" w:themeColor="text1"/>
          <w:sz w:val="22"/>
          <w:szCs w:val="22"/>
        </w:rPr>
        <w:t xml:space="preserve">, </w:t>
      </w:r>
      <w:r w:rsidRPr="000775C6">
        <w:rPr>
          <w:color w:val="000000" w:themeColor="text1"/>
          <w:sz w:val="22"/>
          <w:szCs w:val="22"/>
        </w:rPr>
        <w:t>Databricks</w:t>
      </w:r>
      <w:r>
        <w:rPr>
          <w:color w:val="000000" w:themeColor="text1"/>
          <w:sz w:val="22"/>
          <w:szCs w:val="22"/>
        </w:rPr>
        <w:t xml:space="preserve">, </w:t>
      </w:r>
      <w:proofErr w:type="spellStart"/>
      <w:r>
        <w:rPr>
          <w:color w:val="000000" w:themeColor="text1"/>
          <w:sz w:val="22"/>
          <w:szCs w:val="22"/>
        </w:rPr>
        <w:t>PowerBI</w:t>
      </w:r>
      <w:proofErr w:type="spellEnd"/>
      <w:r>
        <w:rPr>
          <w:color w:val="000000" w:themeColor="text1"/>
          <w:sz w:val="22"/>
          <w:szCs w:val="22"/>
        </w:rPr>
        <w:t xml:space="preserve">, </w:t>
      </w:r>
      <w:r w:rsidR="008A790D">
        <w:rPr>
          <w:color w:val="000000" w:themeColor="text1"/>
          <w:sz w:val="22"/>
          <w:szCs w:val="22"/>
        </w:rPr>
        <w:t>PostgreSQL</w:t>
      </w:r>
      <w:r w:rsidR="002A3D16">
        <w:rPr>
          <w:color w:val="000000" w:themeColor="text1"/>
          <w:sz w:val="22"/>
          <w:szCs w:val="22"/>
        </w:rPr>
        <w:t xml:space="preserve">, </w:t>
      </w:r>
      <w:r w:rsidR="00085743">
        <w:rPr>
          <w:color w:val="000000" w:themeColor="text1"/>
          <w:sz w:val="22"/>
          <w:szCs w:val="22"/>
        </w:rPr>
        <w:t>Kubernetes</w:t>
      </w:r>
      <w:r w:rsidR="00111AEC">
        <w:rPr>
          <w:color w:val="000000" w:themeColor="text1"/>
          <w:sz w:val="22"/>
          <w:szCs w:val="22"/>
        </w:rPr>
        <w:t xml:space="preserve">, Vector </w:t>
      </w:r>
      <w:r w:rsidR="00913A1D">
        <w:rPr>
          <w:color w:val="000000" w:themeColor="text1"/>
          <w:sz w:val="22"/>
          <w:szCs w:val="22"/>
        </w:rPr>
        <w:t>DB</w:t>
      </w:r>
      <w:r w:rsidR="00111AEC">
        <w:rPr>
          <w:color w:val="000000" w:themeColor="text1"/>
          <w:sz w:val="22"/>
          <w:szCs w:val="22"/>
        </w:rPr>
        <w:t xml:space="preserve">, </w:t>
      </w:r>
      <w:r w:rsidR="00DD04E9">
        <w:rPr>
          <w:color w:val="000000" w:themeColor="text1"/>
          <w:sz w:val="22"/>
          <w:szCs w:val="22"/>
        </w:rPr>
        <w:t>Llama</w:t>
      </w:r>
      <w:r w:rsidR="00FE3202">
        <w:rPr>
          <w:color w:val="000000" w:themeColor="text1"/>
          <w:sz w:val="22"/>
          <w:szCs w:val="22"/>
        </w:rPr>
        <w:t>, GPT</w:t>
      </w:r>
      <w:r w:rsidR="00943814">
        <w:rPr>
          <w:color w:val="000000" w:themeColor="text1"/>
          <w:sz w:val="22"/>
          <w:szCs w:val="22"/>
        </w:rPr>
        <w:t xml:space="preserve">, </w:t>
      </w:r>
      <w:r w:rsidR="005A7FA5">
        <w:rPr>
          <w:color w:val="000000" w:themeColor="text1"/>
          <w:sz w:val="22"/>
          <w:szCs w:val="22"/>
        </w:rPr>
        <w:t xml:space="preserve">Flask, </w:t>
      </w:r>
      <w:r w:rsidR="003570B2">
        <w:rPr>
          <w:color w:val="000000" w:themeColor="text1"/>
          <w:sz w:val="22"/>
          <w:szCs w:val="22"/>
        </w:rPr>
        <w:t>Map/Reduce</w:t>
      </w:r>
    </w:p>
    <w:p w14:paraId="71F7B3FD" w14:textId="4316E22E" w:rsidR="00AB53F3" w:rsidRDefault="00AB53F3" w:rsidP="00AB53F3">
      <w:pPr>
        <w:numPr>
          <w:ilvl w:val="0"/>
          <w:numId w:val="4"/>
        </w:numPr>
        <w:ind w:left="212" w:hanging="222"/>
        <w:rPr>
          <w:color w:val="000000" w:themeColor="text1"/>
          <w:sz w:val="22"/>
          <w:szCs w:val="22"/>
        </w:rPr>
      </w:pPr>
      <w:r w:rsidRPr="00AB53F3">
        <w:rPr>
          <w:b/>
          <w:bCs/>
          <w:color w:val="000000" w:themeColor="text1"/>
          <w:sz w:val="22"/>
          <w:szCs w:val="22"/>
        </w:rPr>
        <w:t>Competencies:</w:t>
      </w:r>
      <w:r w:rsidRPr="00AB53F3">
        <w:rPr>
          <w:color w:val="000000" w:themeColor="text1"/>
          <w:sz w:val="22"/>
          <w:szCs w:val="22"/>
        </w:rPr>
        <w:t xml:space="preserve"> </w:t>
      </w:r>
      <w:r w:rsidR="004503EA">
        <w:rPr>
          <w:color w:val="000000" w:themeColor="text1"/>
          <w:sz w:val="22"/>
          <w:szCs w:val="22"/>
        </w:rPr>
        <w:t>Data Structures, Algorithms, S</w:t>
      </w:r>
      <w:r w:rsidRPr="00AB53F3">
        <w:rPr>
          <w:color w:val="000000" w:themeColor="text1"/>
          <w:sz w:val="22"/>
          <w:szCs w:val="22"/>
        </w:rPr>
        <w:t>tatistic</w:t>
      </w:r>
      <w:r w:rsidR="001D6CE3">
        <w:rPr>
          <w:color w:val="000000" w:themeColor="text1"/>
          <w:sz w:val="22"/>
          <w:szCs w:val="22"/>
        </w:rPr>
        <w:t>al Modelling</w:t>
      </w:r>
      <w:r w:rsidRPr="00AB53F3">
        <w:rPr>
          <w:color w:val="000000" w:themeColor="text1"/>
          <w:sz w:val="22"/>
          <w:szCs w:val="22"/>
        </w:rPr>
        <w:t xml:space="preserve">, Mathematics, Regression, </w:t>
      </w:r>
      <w:r w:rsidR="001D6CE3">
        <w:rPr>
          <w:color w:val="000000" w:themeColor="text1"/>
          <w:sz w:val="22"/>
          <w:szCs w:val="22"/>
        </w:rPr>
        <w:t xml:space="preserve">LSTM, </w:t>
      </w:r>
      <w:r w:rsidRPr="00AB53F3">
        <w:rPr>
          <w:color w:val="000000" w:themeColor="text1"/>
          <w:sz w:val="22"/>
          <w:szCs w:val="22"/>
        </w:rPr>
        <w:t xml:space="preserve">CNN, RNN, </w:t>
      </w:r>
      <w:r w:rsidR="00E936CF">
        <w:rPr>
          <w:color w:val="000000" w:themeColor="text1"/>
          <w:sz w:val="22"/>
          <w:szCs w:val="22"/>
        </w:rPr>
        <w:t xml:space="preserve">PCA, </w:t>
      </w:r>
      <w:r w:rsidR="00F81C82">
        <w:rPr>
          <w:color w:val="000000" w:themeColor="text1"/>
          <w:sz w:val="22"/>
          <w:szCs w:val="22"/>
        </w:rPr>
        <w:t>Transformers</w:t>
      </w:r>
      <w:r w:rsidRPr="00AB53F3">
        <w:rPr>
          <w:color w:val="000000" w:themeColor="text1"/>
          <w:sz w:val="22"/>
          <w:szCs w:val="22"/>
        </w:rPr>
        <w:t>, Predictive Models, Data Analytics,</w:t>
      </w:r>
      <w:r w:rsidR="00AD1B63">
        <w:rPr>
          <w:color w:val="000000" w:themeColor="text1"/>
          <w:sz w:val="22"/>
          <w:szCs w:val="22"/>
        </w:rPr>
        <w:t xml:space="preserve"> </w:t>
      </w:r>
      <w:r w:rsidR="000E7208">
        <w:rPr>
          <w:color w:val="000000" w:themeColor="text1"/>
          <w:sz w:val="22"/>
          <w:szCs w:val="22"/>
        </w:rPr>
        <w:t>Compliance</w:t>
      </w:r>
      <w:r w:rsidR="00F0105C">
        <w:rPr>
          <w:color w:val="000000" w:themeColor="text1"/>
          <w:sz w:val="22"/>
          <w:szCs w:val="22"/>
        </w:rPr>
        <w:t xml:space="preserve">, </w:t>
      </w:r>
      <w:r w:rsidR="00822044">
        <w:rPr>
          <w:color w:val="000000" w:themeColor="text1"/>
          <w:sz w:val="22"/>
          <w:szCs w:val="22"/>
        </w:rPr>
        <w:t>Transfer Learning</w:t>
      </w:r>
      <w:r w:rsidR="00B10978">
        <w:rPr>
          <w:color w:val="000000" w:themeColor="text1"/>
          <w:sz w:val="22"/>
          <w:szCs w:val="22"/>
        </w:rPr>
        <w:t xml:space="preserve">, </w:t>
      </w:r>
      <w:r w:rsidR="00804DF9">
        <w:rPr>
          <w:color w:val="000000" w:themeColor="text1"/>
          <w:sz w:val="22"/>
          <w:szCs w:val="22"/>
        </w:rPr>
        <w:t>Text Mining</w:t>
      </w:r>
    </w:p>
    <w:p w14:paraId="25D992D6" w14:textId="77777777" w:rsidR="00AB53F3" w:rsidRPr="00AB53F3" w:rsidRDefault="00AB53F3" w:rsidP="00AB53F3">
      <w:pPr>
        <w:ind w:left="-10" w:firstLine="0"/>
        <w:rPr>
          <w:color w:val="000000" w:themeColor="text1"/>
          <w:sz w:val="22"/>
          <w:szCs w:val="22"/>
        </w:rPr>
      </w:pPr>
    </w:p>
    <w:p w14:paraId="68D953C7" w14:textId="33212941" w:rsidR="005C1803" w:rsidRPr="000775C6" w:rsidRDefault="005C1803" w:rsidP="00695BF6">
      <w:pPr>
        <w:pBdr>
          <w:bottom w:val="single" w:sz="12" w:space="0" w:color="A9A9A9"/>
        </w:pBdr>
        <w:rPr>
          <w:b/>
          <w:bCs/>
          <w:caps/>
          <w:color w:val="000000" w:themeColor="text1"/>
        </w:rPr>
      </w:pPr>
      <w:r w:rsidRPr="000775C6">
        <w:rPr>
          <w:b/>
          <w:bCs/>
          <w:caps/>
          <w:color w:val="000000" w:themeColor="text1"/>
        </w:rPr>
        <w:t>experience</w:t>
      </w:r>
    </w:p>
    <w:p w14:paraId="746FE051" w14:textId="77777777" w:rsidR="005C1803" w:rsidRDefault="005C1803" w:rsidP="00695BF6">
      <w:pPr>
        <w:tabs>
          <w:tab w:val="right" w:pos="10800"/>
        </w:tabs>
        <w:rPr>
          <w:rStyle w:val="fs13fw4"/>
          <w:caps/>
          <w:color w:val="000000" w:themeColor="text1"/>
          <w:sz w:val="22"/>
          <w:szCs w:val="22"/>
        </w:rPr>
      </w:pPr>
      <w:r w:rsidRPr="00CD26A0">
        <w:rPr>
          <w:rStyle w:val="fs13fw6ttuoverflow-hidden"/>
          <w:b/>
          <w:bCs/>
          <w:color w:val="000000" w:themeColor="text1"/>
          <w:sz w:val="22"/>
          <w:szCs w:val="22"/>
        </w:rPr>
        <w:t>Next Quarter</w:t>
      </w:r>
      <w:r w:rsidRPr="00D84AF4">
        <w:rPr>
          <w:rStyle w:val="fs13fw6fsioverflow-hidden"/>
          <w:b/>
          <w:bCs/>
          <w:color w:val="000000" w:themeColor="text1"/>
          <w:sz w:val="22"/>
          <w:szCs w:val="22"/>
        </w:rPr>
        <w:t xml:space="preserve">  </w:t>
      </w:r>
      <w:r>
        <w:rPr>
          <w:rStyle w:val="fs13fw6fsioverflow-hidden"/>
          <w:b/>
          <w:bCs/>
          <w:color w:val="000000" w:themeColor="text1"/>
          <w:sz w:val="22"/>
          <w:szCs w:val="22"/>
        </w:rPr>
        <w:t xml:space="preserve">                                                                    </w:t>
      </w:r>
      <w:r>
        <w:rPr>
          <w:rStyle w:val="fs13fw6fsioverflow-hidden"/>
          <w:b/>
          <w:bCs/>
          <w:color w:val="000000" w:themeColor="text1"/>
          <w:sz w:val="22"/>
          <w:szCs w:val="22"/>
        </w:rPr>
        <w:tab/>
      </w:r>
      <w:r w:rsidRPr="00D84AF4">
        <w:rPr>
          <w:rStyle w:val="fs13fw6fsioverflow-hidden"/>
          <w:color w:val="000000" w:themeColor="text1"/>
          <w:sz w:val="22"/>
          <w:szCs w:val="22"/>
        </w:rPr>
        <w:t>Boston, MA</w:t>
      </w:r>
    </w:p>
    <w:p w14:paraId="02FD7A44" w14:textId="64E445F7" w:rsidR="005C1803" w:rsidRDefault="00943814" w:rsidP="00D549E1">
      <w:pPr>
        <w:tabs>
          <w:tab w:val="right" w:pos="10800"/>
        </w:tabs>
        <w:ind w:left="0" w:firstLine="0"/>
        <w:rPr>
          <w:color w:val="000000" w:themeColor="text1"/>
          <w:sz w:val="22"/>
          <w:szCs w:val="22"/>
        </w:rPr>
      </w:pPr>
      <w:r>
        <w:rPr>
          <w:i/>
          <w:iCs/>
          <w:color w:val="000000" w:themeColor="text1"/>
          <w:sz w:val="22"/>
          <w:szCs w:val="22"/>
        </w:rPr>
        <w:t xml:space="preserve">Data Scientist </w:t>
      </w:r>
      <w:r w:rsidR="005C1803" w:rsidRPr="00CD26A0">
        <w:rPr>
          <w:rStyle w:val="fs13fw6fsioverflow-hidden"/>
          <w:i/>
          <w:iCs/>
          <w:color w:val="000000" w:themeColor="text1"/>
          <w:sz w:val="22"/>
          <w:szCs w:val="22"/>
        </w:rPr>
        <w:t>Intern</w:t>
      </w:r>
      <w:r w:rsidR="005C1803">
        <w:rPr>
          <w:color w:val="000000" w:themeColor="text1"/>
          <w:sz w:val="22"/>
          <w:szCs w:val="22"/>
        </w:rPr>
        <w:tab/>
      </w:r>
      <w:r w:rsidR="0051243A">
        <w:rPr>
          <w:rStyle w:val="fs13fw4overflow-hidden"/>
          <w:color w:val="000000" w:themeColor="text1"/>
          <w:sz w:val="22"/>
          <w:szCs w:val="22"/>
        </w:rPr>
        <w:t>January</w:t>
      </w:r>
      <w:r w:rsidR="005C1803" w:rsidRPr="00D84AF4">
        <w:rPr>
          <w:rStyle w:val="fs13fw4overflow-hidden"/>
          <w:color w:val="000000" w:themeColor="text1"/>
          <w:sz w:val="22"/>
          <w:szCs w:val="22"/>
        </w:rPr>
        <w:t xml:space="preserve"> 2024 </w:t>
      </w:r>
      <w:r w:rsidR="00464546">
        <w:rPr>
          <w:rStyle w:val="fs13fw4overflow-hidden"/>
          <w:color w:val="000000" w:themeColor="text1"/>
          <w:sz w:val="22"/>
          <w:szCs w:val="22"/>
        </w:rPr>
        <w:t>-</w:t>
      </w:r>
      <w:r w:rsidR="005C1803" w:rsidRPr="00D84AF4">
        <w:rPr>
          <w:rStyle w:val="fs13fw4overflow-hidden"/>
          <w:color w:val="000000" w:themeColor="text1"/>
          <w:sz w:val="22"/>
          <w:szCs w:val="22"/>
        </w:rPr>
        <w:t xml:space="preserve"> April 2024</w:t>
      </w:r>
    </w:p>
    <w:p w14:paraId="04C82B47" w14:textId="4E18DFBA" w:rsidR="00FC5633" w:rsidRPr="00FC5633" w:rsidRDefault="00B66B7F" w:rsidP="00FC5633">
      <w:pPr>
        <w:numPr>
          <w:ilvl w:val="0"/>
          <w:numId w:val="2"/>
        </w:numPr>
        <w:ind w:left="212" w:hanging="222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Fine-</w:t>
      </w:r>
      <w:r w:rsidR="00317913">
        <w:rPr>
          <w:color w:val="000000" w:themeColor="text1"/>
          <w:sz w:val="22"/>
          <w:szCs w:val="22"/>
        </w:rPr>
        <w:t>tuned</w:t>
      </w:r>
      <w:r w:rsidR="00FC5633" w:rsidRPr="00FC5633">
        <w:rPr>
          <w:color w:val="000000" w:themeColor="text1"/>
          <w:sz w:val="22"/>
          <w:szCs w:val="22"/>
        </w:rPr>
        <w:t xml:space="preserve"> a </w:t>
      </w:r>
      <w:r w:rsidR="00810FA8">
        <w:rPr>
          <w:color w:val="000000" w:themeColor="text1"/>
          <w:sz w:val="22"/>
          <w:szCs w:val="22"/>
        </w:rPr>
        <w:t xml:space="preserve">pre-trained </w:t>
      </w:r>
      <w:r w:rsidR="00FC5633" w:rsidRPr="005670A9">
        <w:rPr>
          <w:b/>
          <w:bCs/>
          <w:color w:val="000000" w:themeColor="text1"/>
          <w:sz w:val="22"/>
          <w:szCs w:val="22"/>
        </w:rPr>
        <w:t>Large Language Model (LLM) Generative AI</w:t>
      </w:r>
      <w:r w:rsidR="00FC5633" w:rsidRPr="00FC5633">
        <w:rPr>
          <w:color w:val="000000" w:themeColor="text1"/>
          <w:sz w:val="22"/>
          <w:szCs w:val="22"/>
        </w:rPr>
        <w:t xml:space="preserve"> tool, boosting earnings potential by 24% through</w:t>
      </w:r>
      <w:r w:rsidR="008C2219">
        <w:rPr>
          <w:color w:val="000000" w:themeColor="text1"/>
          <w:sz w:val="22"/>
          <w:szCs w:val="22"/>
        </w:rPr>
        <w:t xml:space="preserve"> </w:t>
      </w:r>
      <w:r w:rsidR="0082554E">
        <w:rPr>
          <w:color w:val="000000" w:themeColor="text1"/>
          <w:sz w:val="22"/>
          <w:szCs w:val="22"/>
        </w:rPr>
        <w:t>go-to-</w:t>
      </w:r>
      <w:r w:rsidR="00FE0396">
        <w:rPr>
          <w:color w:val="000000" w:themeColor="text1"/>
          <w:sz w:val="22"/>
          <w:szCs w:val="22"/>
        </w:rPr>
        <w:t>market</w:t>
      </w:r>
      <w:r w:rsidR="004A5C10">
        <w:rPr>
          <w:color w:val="000000" w:themeColor="text1"/>
          <w:sz w:val="22"/>
          <w:szCs w:val="22"/>
        </w:rPr>
        <w:t xml:space="preserve"> </w:t>
      </w:r>
      <w:r w:rsidR="005C7ACC">
        <w:rPr>
          <w:color w:val="000000" w:themeColor="text1"/>
          <w:sz w:val="22"/>
          <w:szCs w:val="22"/>
        </w:rPr>
        <w:t xml:space="preserve">strategy </w:t>
      </w:r>
      <w:r w:rsidR="00FC5633" w:rsidRPr="00FC5633">
        <w:rPr>
          <w:color w:val="000000" w:themeColor="text1"/>
          <w:sz w:val="22"/>
          <w:szCs w:val="22"/>
        </w:rPr>
        <w:t xml:space="preserve">development and </w:t>
      </w:r>
      <w:r w:rsidR="00E67F85">
        <w:rPr>
          <w:color w:val="000000" w:themeColor="text1"/>
          <w:sz w:val="22"/>
          <w:szCs w:val="22"/>
        </w:rPr>
        <w:t>healthcare</w:t>
      </w:r>
      <w:r w:rsidR="00B402D1">
        <w:rPr>
          <w:color w:val="000000" w:themeColor="text1"/>
          <w:sz w:val="22"/>
          <w:szCs w:val="22"/>
        </w:rPr>
        <w:t xml:space="preserve"> </w:t>
      </w:r>
      <w:r w:rsidR="00FC5633" w:rsidRPr="00FC5633">
        <w:rPr>
          <w:color w:val="000000" w:themeColor="text1"/>
          <w:sz w:val="22"/>
          <w:szCs w:val="22"/>
        </w:rPr>
        <w:t xml:space="preserve">claims </w:t>
      </w:r>
      <w:r w:rsidR="00113DD3">
        <w:rPr>
          <w:color w:val="000000" w:themeColor="text1"/>
          <w:sz w:val="22"/>
          <w:szCs w:val="22"/>
        </w:rPr>
        <w:t>trend</w:t>
      </w:r>
      <w:r w:rsidR="00FC5633" w:rsidRPr="00FC5633">
        <w:rPr>
          <w:color w:val="000000" w:themeColor="text1"/>
          <w:sz w:val="22"/>
          <w:szCs w:val="22"/>
        </w:rPr>
        <w:t xml:space="preserve"> analysis of 1</w:t>
      </w:r>
      <w:r w:rsidR="00384813">
        <w:rPr>
          <w:color w:val="000000" w:themeColor="text1"/>
          <w:sz w:val="22"/>
          <w:szCs w:val="22"/>
        </w:rPr>
        <w:t>B</w:t>
      </w:r>
      <w:r w:rsidR="00FC5633" w:rsidRPr="00FC5633">
        <w:rPr>
          <w:color w:val="000000" w:themeColor="text1"/>
          <w:sz w:val="22"/>
          <w:szCs w:val="22"/>
        </w:rPr>
        <w:t xml:space="preserve"> Salesforce records</w:t>
      </w:r>
    </w:p>
    <w:p w14:paraId="7EB51A8A" w14:textId="6385EBE7" w:rsidR="00FC5633" w:rsidRDefault="00FC5633" w:rsidP="00FC5633">
      <w:pPr>
        <w:numPr>
          <w:ilvl w:val="0"/>
          <w:numId w:val="2"/>
        </w:numPr>
        <w:ind w:left="212" w:hanging="222"/>
        <w:rPr>
          <w:color w:val="000000" w:themeColor="text1"/>
          <w:sz w:val="22"/>
          <w:szCs w:val="22"/>
        </w:rPr>
      </w:pPr>
      <w:r w:rsidRPr="00FC5633">
        <w:rPr>
          <w:color w:val="000000" w:themeColor="text1"/>
          <w:sz w:val="22"/>
          <w:szCs w:val="22"/>
        </w:rPr>
        <w:t xml:space="preserve">Created a </w:t>
      </w:r>
      <w:r w:rsidRPr="005670A9">
        <w:rPr>
          <w:b/>
          <w:bCs/>
          <w:color w:val="000000" w:themeColor="text1"/>
          <w:sz w:val="22"/>
          <w:szCs w:val="22"/>
        </w:rPr>
        <w:t>conversational AI</w:t>
      </w:r>
      <w:r w:rsidRPr="00FC5633">
        <w:rPr>
          <w:color w:val="000000" w:themeColor="text1"/>
          <w:sz w:val="22"/>
          <w:szCs w:val="22"/>
        </w:rPr>
        <w:t xml:space="preserve">, enhancing response accuracy by 45% by integrating </w:t>
      </w:r>
      <w:proofErr w:type="spellStart"/>
      <w:r w:rsidRPr="005670A9">
        <w:rPr>
          <w:b/>
          <w:bCs/>
          <w:color w:val="000000" w:themeColor="text1"/>
          <w:sz w:val="22"/>
          <w:szCs w:val="22"/>
        </w:rPr>
        <w:t>LangChain</w:t>
      </w:r>
      <w:proofErr w:type="spellEnd"/>
      <w:r w:rsidRPr="00FC5633">
        <w:rPr>
          <w:color w:val="000000" w:themeColor="text1"/>
          <w:sz w:val="22"/>
          <w:szCs w:val="22"/>
        </w:rPr>
        <w:t xml:space="preserve"> Retrieval augmented Generation </w:t>
      </w:r>
      <w:r w:rsidR="001A0414">
        <w:rPr>
          <w:color w:val="000000" w:themeColor="text1"/>
          <w:sz w:val="22"/>
          <w:szCs w:val="22"/>
        </w:rPr>
        <w:t xml:space="preserve">(RAG) </w:t>
      </w:r>
      <w:r w:rsidRPr="00FC5633">
        <w:rPr>
          <w:color w:val="000000" w:themeColor="text1"/>
          <w:sz w:val="22"/>
          <w:szCs w:val="22"/>
        </w:rPr>
        <w:t xml:space="preserve">and </w:t>
      </w:r>
      <w:r w:rsidRPr="005670A9">
        <w:rPr>
          <w:b/>
          <w:bCs/>
          <w:color w:val="000000" w:themeColor="text1"/>
          <w:sz w:val="22"/>
          <w:szCs w:val="22"/>
        </w:rPr>
        <w:t>Pinecone</w:t>
      </w:r>
      <w:r w:rsidRPr="00FC5633">
        <w:rPr>
          <w:color w:val="000000" w:themeColor="text1"/>
          <w:sz w:val="22"/>
          <w:szCs w:val="22"/>
        </w:rPr>
        <w:t xml:space="preserve"> with Apache </w:t>
      </w:r>
      <w:r w:rsidRPr="005670A9">
        <w:rPr>
          <w:b/>
          <w:bCs/>
          <w:color w:val="000000" w:themeColor="text1"/>
          <w:sz w:val="22"/>
          <w:szCs w:val="22"/>
        </w:rPr>
        <w:t>Kafka</w:t>
      </w:r>
      <w:r w:rsidRPr="00FC5633">
        <w:rPr>
          <w:color w:val="000000" w:themeColor="text1"/>
          <w:sz w:val="22"/>
          <w:szCs w:val="22"/>
        </w:rPr>
        <w:t xml:space="preserve"> and Apache Spark pipelines within Docker containerization</w:t>
      </w:r>
    </w:p>
    <w:p w14:paraId="285BA44F" w14:textId="29128418" w:rsidR="001148A9" w:rsidRPr="001148A9" w:rsidRDefault="001148A9" w:rsidP="001148A9">
      <w:pPr>
        <w:ind w:left="-10" w:firstLine="0"/>
        <w:rPr>
          <w:color w:val="000000" w:themeColor="text1"/>
          <w:sz w:val="22"/>
          <w:szCs w:val="22"/>
        </w:rPr>
      </w:pPr>
      <w:r w:rsidRPr="001148A9">
        <w:rPr>
          <w:b/>
          <w:bCs/>
          <w:color w:val="000000" w:themeColor="text1"/>
          <w:sz w:val="22"/>
          <w:szCs w:val="22"/>
        </w:rPr>
        <w:t>Northeastern University</w:t>
      </w:r>
      <w:r>
        <w:rPr>
          <w:b/>
          <w:bCs/>
          <w:color w:val="000000" w:themeColor="text1"/>
          <w:sz w:val="22"/>
          <w:szCs w:val="22"/>
        </w:rPr>
        <w:tab/>
      </w:r>
      <w:r>
        <w:rPr>
          <w:b/>
          <w:bCs/>
          <w:color w:val="000000" w:themeColor="text1"/>
          <w:sz w:val="22"/>
          <w:szCs w:val="22"/>
        </w:rPr>
        <w:tab/>
      </w:r>
      <w:r>
        <w:rPr>
          <w:b/>
          <w:bCs/>
          <w:color w:val="000000" w:themeColor="text1"/>
          <w:sz w:val="22"/>
          <w:szCs w:val="22"/>
        </w:rPr>
        <w:tab/>
      </w:r>
      <w:r>
        <w:rPr>
          <w:b/>
          <w:bCs/>
          <w:color w:val="000000" w:themeColor="text1"/>
          <w:sz w:val="22"/>
          <w:szCs w:val="22"/>
        </w:rPr>
        <w:tab/>
      </w:r>
      <w:r>
        <w:rPr>
          <w:b/>
          <w:bCs/>
          <w:color w:val="000000" w:themeColor="text1"/>
          <w:sz w:val="22"/>
          <w:szCs w:val="22"/>
        </w:rPr>
        <w:tab/>
      </w:r>
      <w:r>
        <w:rPr>
          <w:b/>
          <w:bCs/>
          <w:color w:val="000000" w:themeColor="text1"/>
          <w:sz w:val="22"/>
          <w:szCs w:val="22"/>
        </w:rPr>
        <w:tab/>
      </w:r>
      <w:r>
        <w:rPr>
          <w:b/>
          <w:bCs/>
          <w:color w:val="000000" w:themeColor="text1"/>
          <w:sz w:val="22"/>
          <w:szCs w:val="22"/>
        </w:rPr>
        <w:tab/>
      </w:r>
      <w:r>
        <w:rPr>
          <w:b/>
          <w:bCs/>
          <w:color w:val="000000" w:themeColor="text1"/>
          <w:sz w:val="22"/>
          <w:szCs w:val="22"/>
        </w:rPr>
        <w:tab/>
      </w:r>
      <w:r>
        <w:rPr>
          <w:b/>
          <w:bCs/>
          <w:color w:val="000000" w:themeColor="text1"/>
          <w:sz w:val="22"/>
          <w:szCs w:val="22"/>
        </w:rPr>
        <w:tab/>
      </w:r>
      <w:r>
        <w:rPr>
          <w:b/>
          <w:bCs/>
          <w:color w:val="000000" w:themeColor="text1"/>
          <w:sz w:val="22"/>
          <w:szCs w:val="22"/>
        </w:rPr>
        <w:tab/>
        <w:t xml:space="preserve">      </w:t>
      </w:r>
      <w:r>
        <w:rPr>
          <w:color w:val="000000" w:themeColor="text1"/>
          <w:sz w:val="22"/>
          <w:szCs w:val="22"/>
        </w:rPr>
        <w:t>Boston, MA</w:t>
      </w:r>
    </w:p>
    <w:p w14:paraId="489B58A1" w14:textId="5F01E960" w:rsidR="001148A9" w:rsidRPr="001148A9" w:rsidRDefault="001148A9" w:rsidP="001148A9">
      <w:pPr>
        <w:ind w:left="-10" w:firstLine="0"/>
        <w:rPr>
          <w:rStyle w:val="fs13fw6ttuoverflow-hidden"/>
          <w:i/>
          <w:iCs/>
          <w:color w:val="000000" w:themeColor="text1"/>
          <w:sz w:val="22"/>
          <w:szCs w:val="22"/>
        </w:rPr>
      </w:pPr>
      <w:r w:rsidRPr="001148A9">
        <w:rPr>
          <w:rStyle w:val="fs13fw4overflow-hidden"/>
          <w:i/>
          <w:iCs/>
          <w:color w:val="000000" w:themeColor="text1"/>
          <w:sz w:val="22"/>
          <w:szCs w:val="22"/>
        </w:rPr>
        <w:t>Teaching Assistant - Advanced Data Science and Architecture</w:t>
      </w:r>
      <w:r>
        <w:rPr>
          <w:rStyle w:val="fs13fw4overflow-hidden"/>
          <w:i/>
          <w:iCs/>
          <w:color w:val="000000" w:themeColor="text1"/>
          <w:sz w:val="22"/>
          <w:szCs w:val="22"/>
        </w:rPr>
        <w:tab/>
      </w:r>
      <w:r>
        <w:rPr>
          <w:rStyle w:val="fs13fw4overflow-hidden"/>
          <w:i/>
          <w:iCs/>
          <w:color w:val="000000" w:themeColor="text1"/>
          <w:sz w:val="22"/>
          <w:szCs w:val="22"/>
        </w:rPr>
        <w:tab/>
      </w:r>
      <w:r>
        <w:rPr>
          <w:rStyle w:val="fs13fw4overflow-hidden"/>
          <w:i/>
          <w:iCs/>
          <w:color w:val="000000" w:themeColor="text1"/>
          <w:sz w:val="22"/>
          <w:szCs w:val="22"/>
        </w:rPr>
        <w:tab/>
      </w:r>
      <w:r>
        <w:rPr>
          <w:rStyle w:val="fs13fw4overflow-hidden"/>
          <w:i/>
          <w:iCs/>
          <w:color w:val="000000" w:themeColor="text1"/>
          <w:sz w:val="22"/>
          <w:szCs w:val="22"/>
        </w:rPr>
        <w:tab/>
        <w:t xml:space="preserve">         </w:t>
      </w:r>
      <w:r>
        <w:rPr>
          <w:rStyle w:val="fs13fw4overflow-hidden"/>
          <w:color w:val="000000" w:themeColor="text1"/>
          <w:sz w:val="22"/>
          <w:szCs w:val="22"/>
        </w:rPr>
        <w:t>January</w:t>
      </w:r>
      <w:r w:rsidRPr="00D84AF4">
        <w:rPr>
          <w:rStyle w:val="fs13fw4overflow-hidden"/>
          <w:color w:val="000000" w:themeColor="text1"/>
          <w:sz w:val="22"/>
          <w:szCs w:val="22"/>
        </w:rPr>
        <w:t xml:space="preserve"> 2024 </w:t>
      </w:r>
      <w:r>
        <w:rPr>
          <w:rStyle w:val="fs13fw4overflow-hidden"/>
          <w:color w:val="000000" w:themeColor="text1"/>
          <w:sz w:val="22"/>
          <w:szCs w:val="22"/>
        </w:rPr>
        <w:t>-</w:t>
      </w:r>
      <w:r w:rsidRPr="00D84AF4">
        <w:rPr>
          <w:rStyle w:val="fs13fw4overflow-hidden"/>
          <w:color w:val="000000" w:themeColor="text1"/>
          <w:sz w:val="22"/>
          <w:szCs w:val="22"/>
        </w:rPr>
        <w:t xml:space="preserve"> April 2024</w:t>
      </w:r>
    </w:p>
    <w:p w14:paraId="489D0A68" w14:textId="54CE30C0" w:rsidR="0015153F" w:rsidRPr="0015153F" w:rsidRDefault="004B63BE" w:rsidP="0015153F">
      <w:pPr>
        <w:numPr>
          <w:ilvl w:val="0"/>
          <w:numId w:val="2"/>
        </w:numPr>
        <w:ind w:left="212" w:hanging="222"/>
        <w:rPr>
          <w:rStyle w:val="fs13fw6ttuoverflow-hidden"/>
          <w:color w:val="000000" w:themeColor="text1"/>
          <w:sz w:val="22"/>
          <w:szCs w:val="22"/>
        </w:rPr>
      </w:pPr>
      <w:r w:rsidRPr="004B63BE">
        <w:rPr>
          <w:color w:val="000000" w:themeColor="text1"/>
          <w:sz w:val="22"/>
          <w:szCs w:val="22"/>
        </w:rPr>
        <w:t>Implemented RAG (Retrieval-Augmented Generation) architecture to fine-tune GPT, enabling automatic generation of course materials and assessment questions, resulting in a 30% reduction in curriculum development time</w:t>
      </w:r>
    </w:p>
    <w:p w14:paraId="61668366" w14:textId="49CC95D6" w:rsidR="005C1803" w:rsidRDefault="005C1803" w:rsidP="00695BF6">
      <w:pPr>
        <w:tabs>
          <w:tab w:val="right" w:pos="10800"/>
        </w:tabs>
        <w:rPr>
          <w:rStyle w:val="fs13fw6ttuoverflow-hidden"/>
          <w:color w:val="000000" w:themeColor="text1"/>
          <w:sz w:val="22"/>
          <w:szCs w:val="22"/>
        </w:rPr>
      </w:pPr>
      <w:r w:rsidRPr="00CD26A0">
        <w:rPr>
          <w:rStyle w:val="fs13fw6ttuoverflow-hidden"/>
          <w:b/>
          <w:bCs/>
          <w:color w:val="000000" w:themeColor="text1"/>
          <w:sz w:val="22"/>
          <w:szCs w:val="22"/>
        </w:rPr>
        <w:t>Urja.io</w:t>
      </w:r>
      <w:r>
        <w:rPr>
          <w:rStyle w:val="fs13fw6ttuoverflow-hidden"/>
          <w:color w:val="000000" w:themeColor="text1"/>
          <w:sz w:val="22"/>
          <w:szCs w:val="22"/>
        </w:rPr>
        <w:tab/>
      </w:r>
      <w:r w:rsidRPr="00D84AF4">
        <w:rPr>
          <w:rStyle w:val="fs13fw6fsioverflow-hidden"/>
          <w:color w:val="000000" w:themeColor="text1"/>
          <w:sz w:val="22"/>
          <w:szCs w:val="22"/>
        </w:rPr>
        <w:t>New Delhi, India</w:t>
      </w:r>
    </w:p>
    <w:p w14:paraId="34CBDB50" w14:textId="77777777" w:rsidR="005C1803" w:rsidRDefault="005C1803" w:rsidP="00695BF6">
      <w:pPr>
        <w:tabs>
          <w:tab w:val="right" w:pos="10800"/>
        </w:tabs>
        <w:rPr>
          <w:color w:val="000000" w:themeColor="text1"/>
          <w:sz w:val="22"/>
          <w:szCs w:val="22"/>
        </w:rPr>
      </w:pPr>
      <w:r w:rsidRPr="00CD26A0">
        <w:rPr>
          <w:rStyle w:val="fs13fw6fsioverflow-hidden"/>
          <w:i/>
          <w:iCs/>
          <w:color w:val="000000" w:themeColor="text1"/>
          <w:sz w:val="22"/>
          <w:szCs w:val="22"/>
        </w:rPr>
        <w:t>Senior Machine Learning Engineer</w:t>
      </w:r>
      <w:r>
        <w:rPr>
          <w:rStyle w:val="fs13fw6fsioverflow-hidden"/>
          <w:color w:val="000000" w:themeColor="text1"/>
          <w:sz w:val="22"/>
          <w:szCs w:val="22"/>
        </w:rPr>
        <w:tab/>
      </w:r>
      <w:r w:rsidRPr="00D84AF4">
        <w:rPr>
          <w:rStyle w:val="fs13fw6fsioverflow-hidden"/>
          <w:b/>
          <w:bCs/>
          <w:color w:val="000000" w:themeColor="text1"/>
          <w:sz w:val="22"/>
          <w:szCs w:val="22"/>
        </w:rPr>
        <w:t xml:space="preserve"> </w:t>
      </w:r>
      <w:r>
        <w:rPr>
          <w:rStyle w:val="fs13fw6fsioverflow-hidden"/>
          <w:b/>
          <w:bCs/>
          <w:color w:val="000000" w:themeColor="text1"/>
          <w:sz w:val="22"/>
          <w:szCs w:val="22"/>
        </w:rPr>
        <w:t xml:space="preserve">                                                 </w:t>
      </w:r>
      <w:r w:rsidRPr="00D84AF4">
        <w:rPr>
          <w:rStyle w:val="fs13fw4overflow-hidden"/>
          <w:color w:val="000000" w:themeColor="text1"/>
          <w:sz w:val="22"/>
          <w:szCs w:val="22"/>
        </w:rPr>
        <w:t>April 2020 - August 2022</w:t>
      </w:r>
    </w:p>
    <w:p w14:paraId="6CD87310" w14:textId="4993332B" w:rsidR="006307AF" w:rsidRPr="00121972" w:rsidRDefault="006307AF" w:rsidP="00121972">
      <w:pPr>
        <w:numPr>
          <w:ilvl w:val="0"/>
          <w:numId w:val="2"/>
        </w:numPr>
        <w:ind w:left="212" w:hanging="222"/>
        <w:rPr>
          <w:color w:val="000000" w:themeColor="text1"/>
          <w:sz w:val="22"/>
          <w:szCs w:val="22"/>
        </w:rPr>
      </w:pPr>
      <w:r w:rsidRPr="006307AF">
        <w:rPr>
          <w:color w:val="000000" w:themeColor="text1"/>
          <w:sz w:val="22"/>
          <w:szCs w:val="22"/>
        </w:rPr>
        <w:t xml:space="preserve">Engineered a </w:t>
      </w:r>
      <w:r w:rsidRPr="002248D5">
        <w:rPr>
          <w:b/>
          <w:bCs/>
          <w:color w:val="000000" w:themeColor="text1"/>
          <w:sz w:val="22"/>
          <w:szCs w:val="22"/>
        </w:rPr>
        <w:t>recommendation</w:t>
      </w:r>
      <w:r w:rsidRPr="006307AF">
        <w:rPr>
          <w:color w:val="000000" w:themeColor="text1"/>
          <w:sz w:val="22"/>
          <w:szCs w:val="22"/>
        </w:rPr>
        <w:t xml:space="preserve"> system, achieved 96% precision in product feature</w:t>
      </w:r>
      <w:r w:rsidR="00204784">
        <w:rPr>
          <w:color w:val="000000" w:themeColor="text1"/>
          <w:sz w:val="22"/>
          <w:szCs w:val="22"/>
        </w:rPr>
        <w:t>s</w:t>
      </w:r>
      <w:r w:rsidRPr="006307AF">
        <w:rPr>
          <w:color w:val="000000" w:themeColor="text1"/>
          <w:sz w:val="22"/>
          <w:szCs w:val="22"/>
        </w:rPr>
        <w:t xml:space="preserve"> pitch and increased </w:t>
      </w:r>
      <w:r w:rsidR="00A72DE4">
        <w:rPr>
          <w:color w:val="000000" w:themeColor="text1"/>
          <w:sz w:val="22"/>
          <w:szCs w:val="22"/>
        </w:rPr>
        <w:t xml:space="preserve">sales </w:t>
      </w:r>
      <w:r w:rsidRPr="006307AF">
        <w:rPr>
          <w:color w:val="000000" w:themeColor="text1"/>
          <w:sz w:val="22"/>
          <w:szCs w:val="22"/>
        </w:rPr>
        <w:t xml:space="preserve">lead conversion by 22% through Single Value Decomposition, Neural Collaborative Filtering, and </w:t>
      </w:r>
      <w:proofErr w:type="spellStart"/>
      <w:r w:rsidRPr="00370F76">
        <w:rPr>
          <w:b/>
          <w:bCs/>
          <w:color w:val="000000" w:themeColor="text1"/>
          <w:sz w:val="22"/>
          <w:szCs w:val="22"/>
        </w:rPr>
        <w:t>XGBoost</w:t>
      </w:r>
      <w:proofErr w:type="spellEnd"/>
      <w:r w:rsidRPr="006307AF">
        <w:rPr>
          <w:color w:val="000000" w:themeColor="text1"/>
          <w:sz w:val="22"/>
          <w:szCs w:val="22"/>
        </w:rPr>
        <w:t xml:space="preserve"> meta-learner</w:t>
      </w:r>
    </w:p>
    <w:p w14:paraId="7D544FFB" w14:textId="087EA07C" w:rsidR="00C805A7" w:rsidRPr="006307AF" w:rsidRDefault="00C805A7" w:rsidP="006307AF">
      <w:pPr>
        <w:numPr>
          <w:ilvl w:val="0"/>
          <w:numId w:val="2"/>
        </w:numPr>
        <w:ind w:left="212" w:hanging="222"/>
        <w:rPr>
          <w:color w:val="000000" w:themeColor="text1"/>
          <w:sz w:val="22"/>
          <w:szCs w:val="22"/>
        </w:rPr>
      </w:pPr>
      <w:r w:rsidRPr="00C805A7">
        <w:rPr>
          <w:color w:val="000000" w:themeColor="text1"/>
          <w:sz w:val="22"/>
          <w:szCs w:val="22"/>
        </w:rPr>
        <w:t xml:space="preserve">Led a cross-functional </w:t>
      </w:r>
      <w:r w:rsidR="00E5450E">
        <w:rPr>
          <w:color w:val="000000" w:themeColor="text1"/>
          <w:sz w:val="22"/>
          <w:szCs w:val="22"/>
        </w:rPr>
        <w:t xml:space="preserve">backend </w:t>
      </w:r>
      <w:proofErr w:type="spellStart"/>
      <w:r w:rsidRPr="00962A3E">
        <w:rPr>
          <w:b/>
          <w:bCs/>
          <w:color w:val="000000" w:themeColor="text1"/>
          <w:sz w:val="22"/>
          <w:szCs w:val="22"/>
        </w:rPr>
        <w:t>MLOps</w:t>
      </w:r>
      <w:proofErr w:type="spellEnd"/>
      <w:r w:rsidRPr="00C805A7">
        <w:rPr>
          <w:color w:val="000000" w:themeColor="text1"/>
          <w:sz w:val="22"/>
          <w:szCs w:val="22"/>
        </w:rPr>
        <w:t xml:space="preserve"> team, achieved 94% accuracy, and increased the Customer Satisfaction Score by 23% through the implementation of </w:t>
      </w:r>
      <w:r w:rsidR="00011E5C">
        <w:rPr>
          <w:color w:val="000000" w:themeColor="text1"/>
          <w:sz w:val="22"/>
          <w:szCs w:val="22"/>
        </w:rPr>
        <w:t xml:space="preserve">a </w:t>
      </w:r>
      <w:r w:rsidR="00C96552" w:rsidRPr="002248D5">
        <w:rPr>
          <w:b/>
          <w:bCs/>
          <w:color w:val="000000" w:themeColor="text1"/>
          <w:sz w:val="22"/>
          <w:szCs w:val="22"/>
        </w:rPr>
        <w:t>real-time</w:t>
      </w:r>
      <w:r w:rsidR="00C96552">
        <w:rPr>
          <w:color w:val="000000" w:themeColor="text1"/>
          <w:sz w:val="22"/>
          <w:szCs w:val="22"/>
        </w:rPr>
        <w:t xml:space="preserve"> </w:t>
      </w:r>
      <w:r w:rsidRPr="00C805A7">
        <w:rPr>
          <w:color w:val="000000" w:themeColor="text1"/>
          <w:sz w:val="22"/>
          <w:szCs w:val="22"/>
        </w:rPr>
        <w:t xml:space="preserve">IoT </w:t>
      </w:r>
      <w:r w:rsidR="00011E5C">
        <w:rPr>
          <w:color w:val="000000" w:themeColor="text1"/>
          <w:sz w:val="22"/>
          <w:szCs w:val="22"/>
        </w:rPr>
        <w:t xml:space="preserve">time series </w:t>
      </w:r>
      <w:r w:rsidRPr="00C805A7">
        <w:rPr>
          <w:color w:val="000000" w:themeColor="text1"/>
          <w:sz w:val="22"/>
          <w:szCs w:val="22"/>
        </w:rPr>
        <w:t xml:space="preserve">forecasting platform with </w:t>
      </w:r>
      <w:proofErr w:type="spellStart"/>
      <w:r w:rsidRPr="002248D5">
        <w:rPr>
          <w:b/>
          <w:bCs/>
          <w:color w:val="000000" w:themeColor="text1"/>
          <w:sz w:val="22"/>
          <w:szCs w:val="22"/>
        </w:rPr>
        <w:t>MLFlow</w:t>
      </w:r>
      <w:proofErr w:type="spellEnd"/>
      <w:r w:rsidRPr="00C805A7">
        <w:rPr>
          <w:color w:val="000000" w:themeColor="text1"/>
          <w:sz w:val="22"/>
          <w:szCs w:val="22"/>
        </w:rPr>
        <w:t xml:space="preserve"> monitoring</w:t>
      </w:r>
    </w:p>
    <w:p w14:paraId="46C31184" w14:textId="7950A129" w:rsidR="006307AF" w:rsidRPr="009D637A" w:rsidRDefault="006307AF" w:rsidP="009D637A">
      <w:pPr>
        <w:numPr>
          <w:ilvl w:val="0"/>
          <w:numId w:val="2"/>
        </w:numPr>
        <w:ind w:left="212" w:hanging="222"/>
        <w:rPr>
          <w:color w:val="000000" w:themeColor="text1"/>
          <w:sz w:val="22"/>
          <w:szCs w:val="22"/>
        </w:rPr>
      </w:pPr>
      <w:r w:rsidRPr="006307AF">
        <w:rPr>
          <w:color w:val="000000" w:themeColor="text1"/>
          <w:sz w:val="22"/>
          <w:szCs w:val="22"/>
        </w:rPr>
        <w:t>Streamlined business stakeholders' data-informed decision</w:t>
      </w:r>
      <w:r w:rsidR="0069394B">
        <w:rPr>
          <w:color w:val="000000" w:themeColor="text1"/>
          <w:sz w:val="22"/>
          <w:szCs w:val="22"/>
        </w:rPr>
        <w:t>-</w:t>
      </w:r>
      <w:r w:rsidRPr="006307AF">
        <w:rPr>
          <w:color w:val="000000" w:themeColor="text1"/>
          <w:sz w:val="22"/>
          <w:szCs w:val="22"/>
        </w:rPr>
        <w:t xml:space="preserve">making, saving 10 hours weekly and recovering $100,000 in potential losses by implementing Agile </w:t>
      </w:r>
      <w:r w:rsidRPr="005723BD">
        <w:rPr>
          <w:b/>
          <w:bCs/>
          <w:color w:val="000000" w:themeColor="text1"/>
          <w:sz w:val="22"/>
          <w:szCs w:val="22"/>
        </w:rPr>
        <w:t>A/B testing</w:t>
      </w:r>
      <w:r w:rsidRPr="006307AF">
        <w:rPr>
          <w:color w:val="000000" w:themeColor="text1"/>
          <w:sz w:val="22"/>
          <w:szCs w:val="22"/>
        </w:rPr>
        <w:t xml:space="preserve"> and </w:t>
      </w:r>
      <w:r w:rsidR="00C549CC">
        <w:rPr>
          <w:color w:val="000000" w:themeColor="text1"/>
          <w:sz w:val="22"/>
          <w:szCs w:val="22"/>
        </w:rPr>
        <w:t xml:space="preserve">data visualization </w:t>
      </w:r>
      <w:r w:rsidRPr="009D637A">
        <w:rPr>
          <w:color w:val="000000" w:themeColor="text1"/>
          <w:sz w:val="22"/>
          <w:szCs w:val="22"/>
        </w:rPr>
        <w:t>Tableau dashboards</w:t>
      </w:r>
      <w:r w:rsidR="00382A7F">
        <w:rPr>
          <w:color w:val="000000" w:themeColor="text1"/>
          <w:sz w:val="22"/>
          <w:szCs w:val="22"/>
        </w:rPr>
        <w:t xml:space="preserve"> for </w:t>
      </w:r>
      <w:r w:rsidR="00382A7F" w:rsidRPr="006307AF">
        <w:rPr>
          <w:color w:val="000000" w:themeColor="text1"/>
          <w:sz w:val="22"/>
          <w:szCs w:val="22"/>
        </w:rPr>
        <w:t>data-driven</w:t>
      </w:r>
      <w:r w:rsidR="00382A7F">
        <w:rPr>
          <w:color w:val="000000" w:themeColor="text1"/>
          <w:sz w:val="22"/>
          <w:szCs w:val="22"/>
        </w:rPr>
        <w:t xml:space="preserve"> KPIs</w:t>
      </w:r>
    </w:p>
    <w:p w14:paraId="65C96C3A" w14:textId="2D6776C6" w:rsidR="005C1803" w:rsidRPr="004D034F" w:rsidRDefault="006307AF" w:rsidP="006307AF">
      <w:pPr>
        <w:numPr>
          <w:ilvl w:val="0"/>
          <w:numId w:val="2"/>
        </w:numPr>
        <w:ind w:left="212" w:hanging="222"/>
        <w:rPr>
          <w:color w:val="000000" w:themeColor="text1"/>
          <w:sz w:val="22"/>
          <w:szCs w:val="22"/>
        </w:rPr>
      </w:pPr>
      <w:r w:rsidRPr="006307AF">
        <w:rPr>
          <w:color w:val="000000" w:themeColor="text1"/>
          <w:sz w:val="22"/>
          <w:szCs w:val="22"/>
        </w:rPr>
        <w:t xml:space="preserve">Developed a CRM tool, improved </w:t>
      </w:r>
      <w:r w:rsidR="00E47677">
        <w:rPr>
          <w:color w:val="000000" w:themeColor="text1"/>
          <w:sz w:val="22"/>
          <w:szCs w:val="22"/>
        </w:rPr>
        <w:t xml:space="preserve">customer </w:t>
      </w:r>
      <w:r w:rsidRPr="006307AF">
        <w:rPr>
          <w:color w:val="000000" w:themeColor="text1"/>
          <w:sz w:val="22"/>
          <w:szCs w:val="22"/>
        </w:rPr>
        <w:t xml:space="preserve">retention by 79% and reduced churn by 15% for 50,000+ customers using role-based dashboards, </w:t>
      </w:r>
      <w:r w:rsidRPr="003166D9">
        <w:rPr>
          <w:b/>
          <w:bCs/>
          <w:color w:val="000000" w:themeColor="text1"/>
          <w:sz w:val="22"/>
          <w:szCs w:val="22"/>
        </w:rPr>
        <w:t>decision tree</w:t>
      </w:r>
      <w:r w:rsidR="00B24C03" w:rsidRPr="003166D9">
        <w:rPr>
          <w:b/>
          <w:bCs/>
          <w:color w:val="000000" w:themeColor="text1"/>
          <w:sz w:val="22"/>
          <w:szCs w:val="22"/>
        </w:rPr>
        <w:t>s</w:t>
      </w:r>
      <w:r w:rsidRPr="003166D9">
        <w:rPr>
          <w:b/>
          <w:bCs/>
          <w:color w:val="000000" w:themeColor="text1"/>
          <w:sz w:val="22"/>
          <w:szCs w:val="22"/>
        </w:rPr>
        <w:t xml:space="preserve"> </w:t>
      </w:r>
      <w:r w:rsidR="00A7471E" w:rsidRPr="003166D9">
        <w:rPr>
          <w:b/>
          <w:bCs/>
          <w:color w:val="000000" w:themeColor="text1"/>
          <w:sz w:val="22"/>
          <w:szCs w:val="22"/>
        </w:rPr>
        <w:t>classification</w:t>
      </w:r>
      <w:r w:rsidRPr="006307AF">
        <w:rPr>
          <w:color w:val="000000" w:themeColor="text1"/>
          <w:sz w:val="22"/>
          <w:szCs w:val="22"/>
        </w:rPr>
        <w:t xml:space="preserve">, and </w:t>
      </w:r>
      <w:r w:rsidRPr="00962A3E">
        <w:rPr>
          <w:b/>
          <w:bCs/>
          <w:color w:val="000000" w:themeColor="text1"/>
          <w:sz w:val="22"/>
          <w:szCs w:val="22"/>
        </w:rPr>
        <w:t>K-means clustering</w:t>
      </w:r>
      <w:r w:rsidRPr="006307AF">
        <w:rPr>
          <w:color w:val="000000" w:themeColor="text1"/>
          <w:sz w:val="22"/>
          <w:szCs w:val="22"/>
        </w:rPr>
        <w:t xml:space="preserve"> data models</w:t>
      </w:r>
      <w:r w:rsidR="006F02BB">
        <w:rPr>
          <w:color w:val="000000" w:themeColor="text1"/>
          <w:sz w:val="22"/>
          <w:szCs w:val="22"/>
        </w:rPr>
        <w:t xml:space="preserve"> with </w:t>
      </w:r>
      <w:r w:rsidR="006F02BB" w:rsidRPr="00962A3E">
        <w:rPr>
          <w:b/>
          <w:bCs/>
          <w:color w:val="000000" w:themeColor="text1"/>
          <w:sz w:val="22"/>
          <w:szCs w:val="22"/>
        </w:rPr>
        <w:t>Airflow</w:t>
      </w:r>
      <w:r w:rsidR="006F02BB">
        <w:rPr>
          <w:color w:val="000000" w:themeColor="text1"/>
          <w:sz w:val="22"/>
          <w:szCs w:val="22"/>
        </w:rPr>
        <w:t xml:space="preserve"> orchestration</w:t>
      </w:r>
    </w:p>
    <w:p w14:paraId="7B49CA47" w14:textId="77777777" w:rsidR="005C1803" w:rsidRDefault="005C1803" w:rsidP="00695BF6">
      <w:pPr>
        <w:tabs>
          <w:tab w:val="right" w:pos="10800"/>
        </w:tabs>
        <w:rPr>
          <w:rStyle w:val="fs13fw6ttuoverflow-hidden"/>
          <w:color w:val="000000" w:themeColor="text1"/>
          <w:sz w:val="22"/>
          <w:szCs w:val="22"/>
        </w:rPr>
      </w:pPr>
      <w:r w:rsidRPr="00CD26A0">
        <w:rPr>
          <w:rStyle w:val="fs13fw6ttuoverflow-hidden"/>
          <w:b/>
          <w:bCs/>
          <w:color w:val="000000" w:themeColor="text1"/>
          <w:sz w:val="22"/>
          <w:szCs w:val="22"/>
        </w:rPr>
        <w:t>Société Générale Global Solution Centre</w:t>
      </w:r>
      <w:r w:rsidRPr="00CD26A0">
        <w:rPr>
          <w:rStyle w:val="fs13fw6fsioverflow-hidden"/>
          <w:color w:val="000000" w:themeColor="text1"/>
          <w:sz w:val="22"/>
          <w:szCs w:val="22"/>
        </w:rPr>
        <w:t xml:space="preserve"> </w:t>
      </w:r>
      <w:r>
        <w:rPr>
          <w:rStyle w:val="fs13fw6fsioverflow-hidden"/>
          <w:color w:val="000000" w:themeColor="text1"/>
          <w:sz w:val="22"/>
          <w:szCs w:val="22"/>
        </w:rPr>
        <w:tab/>
      </w:r>
      <w:r w:rsidRPr="00D84AF4">
        <w:rPr>
          <w:rStyle w:val="fs13fw6fsioverflow-hidden"/>
          <w:color w:val="000000" w:themeColor="text1"/>
          <w:sz w:val="22"/>
          <w:szCs w:val="22"/>
        </w:rPr>
        <w:t>Bengaluru, India</w:t>
      </w:r>
    </w:p>
    <w:p w14:paraId="58E2047F" w14:textId="75FD1FE1" w:rsidR="005C1803" w:rsidRPr="005C1803" w:rsidRDefault="001277BC" w:rsidP="00695BF6">
      <w:pPr>
        <w:tabs>
          <w:tab w:val="right" w:pos="10800"/>
        </w:tabs>
        <w:rPr>
          <w:color w:val="000000" w:themeColor="text1"/>
          <w:sz w:val="22"/>
          <w:szCs w:val="22"/>
        </w:rPr>
      </w:pPr>
      <w:r>
        <w:rPr>
          <w:rStyle w:val="fs13fw6fsioverflow-hidden"/>
          <w:i/>
          <w:iCs/>
          <w:color w:val="000000" w:themeColor="text1"/>
          <w:sz w:val="22"/>
          <w:szCs w:val="22"/>
        </w:rPr>
        <w:t xml:space="preserve">Data </w:t>
      </w:r>
      <w:r w:rsidR="00C64E65">
        <w:rPr>
          <w:rStyle w:val="fs13fw6fsioverflow-hidden"/>
          <w:i/>
          <w:iCs/>
          <w:color w:val="000000" w:themeColor="text1"/>
          <w:sz w:val="22"/>
          <w:szCs w:val="22"/>
        </w:rPr>
        <w:t>Scientist</w:t>
      </w:r>
      <w:r w:rsidR="005C1803">
        <w:rPr>
          <w:rStyle w:val="fs13fw6fsioverflow-hidden"/>
          <w:color w:val="000000" w:themeColor="text1"/>
          <w:sz w:val="22"/>
          <w:szCs w:val="22"/>
        </w:rPr>
        <w:tab/>
      </w:r>
      <w:r w:rsidR="005C1803" w:rsidRPr="00D84AF4">
        <w:rPr>
          <w:rStyle w:val="fs13fw6ttuoverflow-hidden"/>
          <w:color w:val="000000" w:themeColor="text1"/>
          <w:sz w:val="22"/>
          <w:szCs w:val="22"/>
        </w:rPr>
        <w:t xml:space="preserve"> </w:t>
      </w:r>
      <w:r w:rsidR="005C1803" w:rsidRPr="00D84AF4">
        <w:rPr>
          <w:rStyle w:val="fs13fw6fsioverflow-hidden"/>
          <w:color w:val="000000" w:themeColor="text1"/>
          <w:sz w:val="22"/>
          <w:szCs w:val="22"/>
        </w:rPr>
        <w:t xml:space="preserve"> </w:t>
      </w:r>
      <w:r w:rsidR="005C1803">
        <w:rPr>
          <w:rStyle w:val="fs13fw6fsioverflow-hidden"/>
          <w:color w:val="000000" w:themeColor="text1"/>
          <w:sz w:val="22"/>
          <w:szCs w:val="22"/>
        </w:rPr>
        <w:t xml:space="preserve">                                  </w:t>
      </w:r>
      <w:r w:rsidR="005C1803" w:rsidRPr="00D84AF4">
        <w:rPr>
          <w:rStyle w:val="fs13fw4overflow-hidden"/>
          <w:color w:val="000000" w:themeColor="text1"/>
          <w:sz w:val="22"/>
          <w:szCs w:val="22"/>
        </w:rPr>
        <w:t>July 2017 - March 2020</w:t>
      </w:r>
    </w:p>
    <w:p w14:paraId="101EEF23" w14:textId="57553DC0" w:rsidR="0014190F" w:rsidRPr="002F613A" w:rsidRDefault="005C1803" w:rsidP="002F613A">
      <w:pPr>
        <w:numPr>
          <w:ilvl w:val="0"/>
          <w:numId w:val="3"/>
        </w:numPr>
        <w:ind w:left="212" w:hanging="222"/>
        <w:rPr>
          <w:sz w:val="22"/>
          <w:szCs w:val="22"/>
        </w:rPr>
      </w:pPr>
      <w:r w:rsidRPr="00071157">
        <w:rPr>
          <w:sz w:val="22"/>
          <w:szCs w:val="22"/>
        </w:rPr>
        <w:t xml:space="preserve">Optimized </w:t>
      </w:r>
      <w:r w:rsidR="00996C23">
        <w:rPr>
          <w:sz w:val="22"/>
          <w:szCs w:val="22"/>
        </w:rPr>
        <w:t>end-to-end</w:t>
      </w:r>
      <w:r w:rsidRPr="006C1677">
        <w:rPr>
          <w:sz w:val="22"/>
          <w:szCs w:val="22"/>
        </w:rPr>
        <w:t xml:space="preserve"> </w:t>
      </w:r>
      <w:r w:rsidR="009E065A" w:rsidRPr="00962A3E">
        <w:rPr>
          <w:b/>
          <w:bCs/>
          <w:sz w:val="22"/>
          <w:szCs w:val="22"/>
        </w:rPr>
        <w:t xml:space="preserve">AWS </w:t>
      </w:r>
      <w:r w:rsidRPr="00962A3E">
        <w:rPr>
          <w:b/>
          <w:bCs/>
          <w:sz w:val="22"/>
          <w:szCs w:val="22"/>
        </w:rPr>
        <w:t>ETL pipeline</w:t>
      </w:r>
      <w:r w:rsidRPr="00071157">
        <w:rPr>
          <w:sz w:val="22"/>
          <w:szCs w:val="22"/>
        </w:rPr>
        <w:t xml:space="preserve"> efficiency, reducing time to production by 30%</w:t>
      </w:r>
      <w:r w:rsidR="002F613A">
        <w:rPr>
          <w:sz w:val="22"/>
          <w:szCs w:val="22"/>
        </w:rPr>
        <w:t xml:space="preserve"> </w:t>
      </w:r>
      <w:r w:rsidRPr="00071157">
        <w:rPr>
          <w:sz w:val="22"/>
          <w:szCs w:val="22"/>
        </w:rPr>
        <w:t xml:space="preserve">by developing </w:t>
      </w:r>
      <w:proofErr w:type="spellStart"/>
      <w:r w:rsidR="00E936CF">
        <w:rPr>
          <w:sz w:val="22"/>
          <w:szCs w:val="22"/>
        </w:rPr>
        <w:t>FastAPI</w:t>
      </w:r>
      <w:proofErr w:type="spellEnd"/>
      <w:r w:rsidR="00E936CF">
        <w:rPr>
          <w:sz w:val="22"/>
          <w:szCs w:val="22"/>
        </w:rPr>
        <w:t xml:space="preserve"> </w:t>
      </w:r>
      <w:r w:rsidRPr="00071157">
        <w:rPr>
          <w:sz w:val="22"/>
          <w:szCs w:val="22"/>
        </w:rPr>
        <w:t>REST API</w:t>
      </w:r>
      <w:r w:rsidR="001274CB">
        <w:rPr>
          <w:sz w:val="22"/>
          <w:szCs w:val="22"/>
        </w:rPr>
        <w:t>s</w:t>
      </w:r>
      <w:r w:rsidR="000455A4">
        <w:rPr>
          <w:sz w:val="22"/>
          <w:szCs w:val="22"/>
        </w:rPr>
        <w:t xml:space="preserve"> </w:t>
      </w:r>
      <w:r w:rsidRPr="00071157">
        <w:rPr>
          <w:sz w:val="22"/>
          <w:szCs w:val="22"/>
        </w:rPr>
        <w:t xml:space="preserve">and implementing </w:t>
      </w:r>
      <w:r w:rsidR="00693698">
        <w:rPr>
          <w:sz w:val="22"/>
          <w:szCs w:val="22"/>
        </w:rPr>
        <w:t>security</w:t>
      </w:r>
      <w:r w:rsidR="0080410E">
        <w:rPr>
          <w:sz w:val="22"/>
          <w:szCs w:val="22"/>
        </w:rPr>
        <w:t xml:space="preserve"> </w:t>
      </w:r>
      <w:r w:rsidRPr="00071157">
        <w:rPr>
          <w:sz w:val="22"/>
          <w:szCs w:val="22"/>
        </w:rPr>
        <w:t xml:space="preserve">cloud </w:t>
      </w:r>
      <w:r w:rsidRPr="00962A3E">
        <w:rPr>
          <w:b/>
          <w:bCs/>
          <w:sz w:val="22"/>
          <w:szCs w:val="22"/>
        </w:rPr>
        <w:t>Infrastructure as Code</w:t>
      </w:r>
      <w:r w:rsidRPr="006C167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via </w:t>
      </w:r>
      <w:r w:rsidRPr="00071157">
        <w:rPr>
          <w:sz w:val="22"/>
          <w:szCs w:val="22"/>
        </w:rPr>
        <w:t>Terraform and Git</w:t>
      </w:r>
      <w:r w:rsidR="0009490E">
        <w:rPr>
          <w:sz w:val="22"/>
          <w:szCs w:val="22"/>
        </w:rPr>
        <w:t>Lab</w:t>
      </w:r>
      <w:r w:rsidRPr="00071157">
        <w:rPr>
          <w:sz w:val="22"/>
          <w:szCs w:val="22"/>
        </w:rPr>
        <w:t xml:space="preserve"> CI/CD actions</w:t>
      </w:r>
    </w:p>
    <w:p w14:paraId="1B1E99E7" w14:textId="28A3693F" w:rsidR="005C1803" w:rsidRDefault="005C1803" w:rsidP="00695BF6">
      <w:pPr>
        <w:numPr>
          <w:ilvl w:val="0"/>
          <w:numId w:val="3"/>
        </w:numPr>
        <w:ind w:left="212" w:hanging="222"/>
        <w:rPr>
          <w:sz w:val="22"/>
          <w:szCs w:val="22"/>
        </w:rPr>
      </w:pPr>
      <w:r w:rsidRPr="00071157">
        <w:rPr>
          <w:sz w:val="22"/>
          <w:szCs w:val="22"/>
        </w:rPr>
        <w:t xml:space="preserve">Deployed a </w:t>
      </w:r>
      <w:r w:rsidR="0083113B">
        <w:rPr>
          <w:sz w:val="22"/>
          <w:szCs w:val="22"/>
        </w:rPr>
        <w:t>distributed</w:t>
      </w:r>
      <w:r w:rsidR="00090B76">
        <w:rPr>
          <w:sz w:val="22"/>
          <w:szCs w:val="22"/>
        </w:rPr>
        <w:t xml:space="preserve"> KYC and </w:t>
      </w:r>
      <w:r w:rsidRPr="00071157">
        <w:rPr>
          <w:sz w:val="22"/>
          <w:szCs w:val="22"/>
        </w:rPr>
        <w:t>risk management</w:t>
      </w:r>
      <w:r w:rsidR="005048AB">
        <w:rPr>
          <w:sz w:val="22"/>
          <w:szCs w:val="22"/>
        </w:rPr>
        <w:t xml:space="preserve"> </w:t>
      </w:r>
      <w:r w:rsidRPr="00071157">
        <w:rPr>
          <w:sz w:val="22"/>
          <w:szCs w:val="22"/>
        </w:rPr>
        <w:t xml:space="preserve">system, enhancing </w:t>
      </w:r>
      <w:r w:rsidR="006F4CDB" w:rsidRPr="00962A3E">
        <w:rPr>
          <w:b/>
          <w:bCs/>
          <w:sz w:val="22"/>
          <w:szCs w:val="22"/>
        </w:rPr>
        <w:t xml:space="preserve">financial </w:t>
      </w:r>
      <w:r w:rsidRPr="00962A3E">
        <w:rPr>
          <w:b/>
          <w:bCs/>
          <w:sz w:val="22"/>
          <w:szCs w:val="22"/>
        </w:rPr>
        <w:t>fraud</w:t>
      </w:r>
      <w:r w:rsidR="00A0164D" w:rsidRPr="00962A3E">
        <w:rPr>
          <w:b/>
          <w:bCs/>
          <w:sz w:val="22"/>
          <w:szCs w:val="22"/>
        </w:rPr>
        <w:t>/risk</w:t>
      </w:r>
      <w:r w:rsidR="00F90F36" w:rsidRPr="00962A3E">
        <w:rPr>
          <w:b/>
          <w:bCs/>
          <w:sz w:val="22"/>
          <w:szCs w:val="22"/>
        </w:rPr>
        <w:t xml:space="preserve"> </w:t>
      </w:r>
      <w:r w:rsidR="00730296" w:rsidRPr="00962A3E">
        <w:rPr>
          <w:b/>
          <w:bCs/>
          <w:sz w:val="22"/>
          <w:szCs w:val="22"/>
        </w:rPr>
        <w:t>analysis</w:t>
      </w:r>
      <w:r w:rsidRPr="00071157">
        <w:rPr>
          <w:sz w:val="22"/>
          <w:szCs w:val="22"/>
        </w:rPr>
        <w:t xml:space="preserve"> rates by 17% and preventing $500,000 in losses using </w:t>
      </w:r>
      <w:r w:rsidRPr="00962A3E">
        <w:rPr>
          <w:b/>
          <w:bCs/>
          <w:sz w:val="22"/>
          <w:szCs w:val="22"/>
        </w:rPr>
        <w:t>Pub-Sub</w:t>
      </w:r>
      <w:r>
        <w:rPr>
          <w:sz w:val="22"/>
          <w:szCs w:val="22"/>
        </w:rPr>
        <w:t xml:space="preserve"> for</w:t>
      </w:r>
      <w:r w:rsidRPr="00071157">
        <w:rPr>
          <w:sz w:val="22"/>
          <w:szCs w:val="22"/>
        </w:rPr>
        <w:t xml:space="preserve"> real-time data ingestion and </w:t>
      </w:r>
      <w:proofErr w:type="spellStart"/>
      <w:r w:rsidRPr="00071157">
        <w:rPr>
          <w:sz w:val="22"/>
          <w:szCs w:val="22"/>
        </w:rPr>
        <w:t>XGBoost</w:t>
      </w:r>
      <w:proofErr w:type="spellEnd"/>
      <w:r w:rsidRPr="0007115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for </w:t>
      </w:r>
      <w:r w:rsidR="00A0164D">
        <w:rPr>
          <w:sz w:val="22"/>
          <w:szCs w:val="22"/>
        </w:rPr>
        <w:t>anomaly</w:t>
      </w:r>
      <w:r w:rsidRPr="00071157">
        <w:rPr>
          <w:sz w:val="22"/>
          <w:szCs w:val="22"/>
        </w:rPr>
        <w:t xml:space="preserve"> detection</w:t>
      </w:r>
    </w:p>
    <w:p w14:paraId="03E2DA34" w14:textId="328B402D" w:rsidR="005C1803" w:rsidRPr="005C1803" w:rsidRDefault="005C1803" w:rsidP="00695BF6">
      <w:pPr>
        <w:numPr>
          <w:ilvl w:val="0"/>
          <w:numId w:val="3"/>
        </w:numPr>
        <w:ind w:left="212" w:hanging="222"/>
        <w:rPr>
          <w:sz w:val="22"/>
          <w:szCs w:val="22"/>
        </w:rPr>
      </w:pPr>
      <w:r w:rsidRPr="005C1803">
        <w:rPr>
          <w:sz w:val="22"/>
          <w:szCs w:val="22"/>
        </w:rPr>
        <w:t xml:space="preserve">Automated </w:t>
      </w:r>
      <w:r w:rsidR="00992F31">
        <w:rPr>
          <w:sz w:val="22"/>
          <w:szCs w:val="22"/>
        </w:rPr>
        <w:t xml:space="preserve">investment </w:t>
      </w:r>
      <w:r w:rsidRPr="005C1803">
        <w:rPr>
          <w:sz w:val="22"/>
          <w:szCs w:val="22"/>
        </w:rPr>
        <w:t xml:space="preserve">banking </w:t>
      </w:r>
      <w:r w:rsidRPr="00F5544E">
        <w:rPr>
          <w:b/>
          <w:bCs/>
          <w:sz w:val="22"/>
          <w:szCs w:val="22"/>
        </w:rPr>
        <w:t>transcript redaction</w:t>
      </w:r>
      <w:r w:rsidRPr="005C1803">
        <w:rPr>
          <w:sz w:val="22"/>
          <w:szCs w:val="22"/>
        </w:rPr>
        <w:t>, reducing error rate to 3.5% and manual review time by 75% using O</w:t>
      </w:r>
      <w:r w:rsidR="003624E5">
        <w:rPr>
          <w:sz w:val="22"/>
          <w:szCs w:val="22"/>
        </w:rPr>
        <w:t>penCV</w:t>
      </w:r>
      <w:r w:rsidRPr="005C1803">
        <w:rPr>
          <w:sz w:val="22"/>
          <w:szCs w:val="22"/>
        </w:rPr>
        <w:t xml:space="preserve"> </w:t>
      </w:r>
      <w:r w:rsidR="005E7DAA">
        <w:rPr>
          <w:sz w:val="22"/>
          <w:szCs w:val="22"/>
        </w:rPr>
        <w:t>for document</w:t>
      </w:r>
      <w:r w:rsidRPr="005C1803">
        <w:rPr>
          <w:sz w:val="22"/>
          <w:szCs w:val="22"/>
        </w:rPr>
        <w:t xml:space="preserve"> extract</w:t>
      </w:r>
      <w:r w:rsidR="005E7DAA">
        <w:rPr>
          <w:sz w:val="22"/>
          <w:szCs w:val="22"/>
        </w:rPr>
        <w:t>ion</w:t>
      </w:r>
      <w:r w:rsidRPr="005C1803">
        <w:rPr>
          <w:sz w:val="22"/>
          <w:szCs w:val="22"/>
        </w:rPr>
        <w:t xml:space="preserve"> and </w:t>
      </w:r>
      <w:proofErr w:type="spellStart"/>
      <w:r w:rsidRPr="00F5544E">
        <w:rPr>
          <w:b/>
          <w:bCs/>
          <w:sz w:val="22"/>
          <w:szCs w:val="22"/>
        </w:rPr>
        <w:t>spaCy</w:t>
      </w:r>
      <w:proofErr w:type="spellEnd"/>
      <w:r w:rsidRPr="005C1803">
        <w:rPr>
          <w:sz w:val="22"/>
          <w:szCs w:val="22"/>
        </w:rPr>
        <w:t xml:space="preserve"> (NLP) for </w:t>
      </w:r>
      <w:r w:rsidRPr="00F5544E">
        <w:rPr>
          <w:sz w:val="22"/>
          <w:szCs w:val="22"/>
        </w:rPr>
        <w:t>Named Entity Recognition and Parts of Speech Tagging</w:t>
      </w:r>
    </w:p>
    <w:p w14:paraId="2A83975D" w14:textId="77777777" w:rsidR="005C1803" w:rsidRDefault="005C1803" w:rsidP="00695BF6">
      <w:pPr>
        <w:pBdr>
          <w:bottom w:val="single" w:sz="12" w:space="0" w:color="A9A9A9"/>
        </w:pBdr>
        <w:tabs>
          <w:tab w:val="center" w:pos="5392"/>
        </w:tabs>
        <w:rPr>
          <w:b/>
          <w:bCs/>
          <w:caps/>
          <w:color w:val="000000" w:themeColor="text1"/>
        </w:rPr>
      </w:pPr>
    </w:p>
    <w:p w14:paraId="78063AA3" w14:textId="2DEEBAC8" w:rsidR="00C84D49" w:rsidRPr="00C44197" w:rsidRDefault="005C1803" w:rsidP="00C44197">
      <w:pPr>
        <w:pBdr>
          <w:bottom w:val="single" w:sz="12" w:space="0" w:color="A9A9A9"/>
        </w:pBdr>
        <w:rPr>
          <w:b/>
          <w:bCs/>
          <w:caps/>
          <w:color w:val="000000" w:themeColor="text1"/>
        </w:rPr>
      </w:pPr>
      <w:r w:rsidRPr="000775C6">
        <w:rPr>
          <w:b/>
          <w:bCs/>
          <w:caps/>
          <w:color w:val="000000" w:themeColor="text1"/>
        </w:rPr>
        <w:t>projects</w:t>
      </w:r>
    </w:p>
    <w:p w14:paraId="4E364E6D" w14:textId="4475D8AD" w:rsidR="005C1803" w:rsidRPr="005C1803" w:rsidRDefault="005C1803" w:rsidP="00695BF6">
      <w:pPr>
        <w:ind w:left="9360" w:hanging="9360"/>
        <w:jc w:val="both"/>
        <w:rPr>
          <w:b/>
          <w:bCs/>
          <w:color w:val="000000" w:themeColor="text1"/>
          <w:sz w:val="22"/>
          <w:szCs w:val="22"/>
          <w:u w:val="single"/>
        </w:rPr>
      </w:pPr>
      <w:r w:rsidRPr="00CD1F69">
        <w:rPr>
          <w:b/>
          <w:bCs/>
          <w:color w:val="000000" w:themeColor="text1"/>
          <w:sz w:val="22"/>
          <w:szCs w:val="22"/>
        </w:rPr>
        <w:t xml:space="preserve">Imbalanced Meteorological Data Analysis for Rainfall Prediction </w:t>
      </w:r>
      <w:r w:rsidRPr="00D84AF4">
        <w:rPr>
          <w:b/>
          <w:bCs/>
          <w:color w:val="000000" w:themeColor="text1"/>
          <w:sz w:val="22"/>
          <w:szCs w:val="22"/>
        </w:rPr>
        <w:t xml:space="preserve">| </w:t>
      </w:r>
      <w:hyperlink r:id="rId9" w:history="1">
        <w:r w:rsidRPr="00D84AF4">
          <w:rPr>
            <w:rStyle w:val="Hyperlink"/>
            <w:b/>
            <w:bCs/>
            <w:sz w:val="22"/>
            <w:szCs w:val="22"/>
          </w:rPr>
          <w:t>GitHub</w:t>
        </w:r>
      </w:hyperlink>
      <w:r w:rsidRPr="00D84AF4">
        <w:rPr>
          <w:b/>
          <w:bCs/>
          <w:color w:val="000000" w:themeColor="text1"/>
          <w:sz w:val="22"/>
          <w:szCs w:val="22"/>
        </w:rPr>
        <w:t xml:space="preserve"> </w:t>
      </w:r>
      <w:r w:rsidRPr="00D84AF4">
        <w:rPr>
          <w:b/>
          <w:bCs/>
          <w:color w:val="000000" w:themeColor="text1"/>
          <w:sz w:val="22"/>
          <w:szCs w:val="22"/>
        </w:rPr>
        <w:tab/>
      </w:r>
      <w:r w:rsidRPr="00D84AF4">
        <w:rPr>
          <w:color w:val="000000" w:themeColor="text1"/>
          <w:sz w:val="22"/>
          <w:szCs w:val="22"/>
        </w:rPr>
        <w:t>December 2023</w:t>
      </w:r>
    </w:p>
    <w:p w14:paraId="03CBE2E6" w14:textId="1DF82528" w:rsidR="00C44197" w:rsidRPr="00F37D6A" w:rsidRDefault="005C1803" w:rsidP="00F37D6A">
      <w:pPr>
        <w:numPr>
          <w:ilvl w:val="0"/>
          <w:numId w:val="6"/>
        </w:numPr>
        <w:tabs>
          <w:tab w:val="num" w:pos="720"/>
        </w:tabs>
        <w:ind w:left="212" w:hanging="222"/>
        <w:rPr>
          <w:color w:val="000000" w:themeColor="text1"/>
          <w:sz w:val="22"/>
          <w:szCs w:val="22"/>
        </w:rPr>
      </w:pPr>
      <w:r w:rsidRPr="00071157">
        <w:rPr>
          <w:color w:val="000000" w:themeColor="text1"/>
          <w:sz w:val="22"/>
          <w:szCs w:val="22"/>
        </w:rPr>
        <w:t>Enhanced Class-1 accuracy to 77%, improving weather forecasting reliability by 25% by fine-tuning</w:t>
      </w:r>
      <w:r w:rsidR="008F662C">
        <w:rPr>
          <w:color w:val="000000" w:themeColor="text1"/>
          <w:sz w:val="22"/>
          <w:szCs w:val="22"/>
        </w:rPr>
        <w:t xml:space="preserve"> </w:t>
      </w:r>
      <w:r w:rsidR="000E5B02" w:rsidRPr="00F5544E">
        <w:rPr>
          <w:b/>
          <w:bCs/>
          <w:color w:val="000000" w:themeColor="text1"/>
          <w:sz w:val="22"/>
          <w:szCs w:val="22"/>
        </w:rPr>
        <w:t>multimodal</w:t>
      </w:r>
      <w:r w:rsidR="000E5B02">
        <w:rPr>
          <w:color w:val="000000" w:themeColor="text1"/>
          <w:sz w:val="22"/>
          <w:szCs w:val="22"/>
        </w:rPr>
        <w:t xml:space="preserve"> computer</w:t>
      </w:r>
      <w:r w:rsidR="008F662C">
        <w:rPr>
          <w:color w:val="000000" w:themeColor="text1"/>
          <w:sz w:val="22"/>
          <w:szCs w:val="22"/>
        </w:rPr>
        <w:t xml:space="preserve"> vision</w:t>
      </w:r>
      <w:r w:rsidRPr="00071157">
        <w:rPr>
          <w:color w:val="000000" w:themeColor="text1"/>
          <w:sz w:val="22"/>
          <w:szCs w:val="22"/>
        </w:rPr>
        <w:t xml:space="preserve"> ConvLSTM2D models </w:t>
      </w:r>
      <w:r>
        <w:rPr>
          <w:color w:val="000000" w:themeColor="text1"/>
          <w:sz w:val="22"/>
          <w:szCs w:val="22"/>
        </w:rPr>
        <w:t xml:space="preserve">on GPUs </w:t>
      </w:r>
      <w:r w:rsidRPr="00071157">
        <w:rPr>
          <w:color w:val="000000" w:themeColor="text1"/>
          <w:sz w:val="22"/>
          <w:szCs w:val="22"/>
        </w:rPr>
        <w:t>for Meteorological Data Analysis</w:t>
      </w:r>
      <w:r w:rsidR="006C1D23">
        <w:rPr>
          <w:color w:val="000000" w:themeColor="text1"/>
          <w:sz w:val="22"/>
          <w:szCs w:val="22"/>
        </w:rPr>
        <w:t xml:space="preserve"> (satellite imagery and time series)</w:t>
      </w:r>
    </w:p>
    <w:p w14:paraId="35814CF1" w14:textId="77777777" w:rsidR="004B4794" w:rsidRPr="004B4794" w:rsidRDefault="004B4794" w:rsidP="004B4794">
      <w:pPr>
        <w:rPr>
          <w:color w:val="000000" w:themeColor="text1"/>
          <w:sz w:val="22"/>
          <w:szCs w:val="22"/>
        </w:rPr>
      </w:pPr>
      <w:r w:rsidRPr="004B4794">
        <w:rPr>
          <w:b/>
          <w:bCs/>
          <w:color w:val="000000" w:themeColor="text1"/>
          <w:sz w:val="22"/>
          <w:szCs w:val="22"/>
        </w:rPr>
        <w:t xml:space="preserve">Next Sentence Prediction (Natural Language Understanding/Generation) | </w:t>
      </w:r>
      <w:hyperlink r:id="rId10" w:history="1">
        <w:r w:rsidRPr="004B4794">
          <w:rPr>
            <w:rStyle w:val="Hyperlink"/>
            <w:b/>
            <w:bCs/>
            <w:sz w:val="22"/>
            <w:szCs w:val="22"/>
          </w:rPr>
          <w:t>GitHub</w:t>
        </w:r>
      </w:hyperlink>
      <w:r w:rsidRPr="004B4794">
        <w:rPr>
          <w:color w:val="000000" w:themeColor="text1"/>
          <w:sz w:val="22"/>
          <w:szCs w:val="22"/>
        </w:rPr>
        <w:t xml:space="preserve">                             November 2023</w:t>
      </w:r>
    </w:p>
    <w:p w14:paraId="7B10085A" w14:textId="19AC9F14" w:rsidR="005C1803" w:rsidRPr="009504E0" w:rsidRDefault="004B4794" w:rsidP="009504E0">
      <w:pPr>
        <w:numPr>
          <w:ilvl w:val="0"/>
          <w:numId w:val="3"/>
        </w:numPr>
        <w:ind w:left="212" w:hanging="222"/>
        <w:rPr>
          <w:color w:val="000000" w:themeColor="text1"/>
          <w:sz w:val="22"/>
          <w:szCs w:val="22"/>
        </w:rPr>
      </w:pPr>
      <w:r w:rsidRPr="004B4794">
        <w:rPr>
          <w:color w:val="000000" w:themeColor="text1"/>
          <w:sz w:val="22"/>
          <w:szCs w:val="22"/>
        </w:rPr>
        <w:t>Achieved 85% accuracy compared to BERT (</w:t>
      </w:r>
      <w:proofErr w:type="spellStart"/>
      <w:r w:rsidRPr="004B4794">
        <w:rPr>
          <w:color w:val="000000" w:themeColor="text1"/>
          <w:sz w:val="22"/>
          <w:szCs w:val="22"/>
        </w:rPr>
        <w:t>SoTA</w:t>
      </w:r>
      <w:proofErr w:type="spellEnd"/>
      <w:r w:rsidRPr="004B4794">
        <w:rPr>
          <w:color w:val="000000" w:themeColor="text1"/>
          <w:sz w:val="22"/>
          <w:szCs w:val="22"/>
        </w:rPr>
        <w:t xml:space="preserve">) by leveraging TensorFlow for NLP next sentence </w:t>
      </w:r>
      <w:r w:rsidRPr="00D263F1">
        <w:rPr>
          <w:b/>
          <w:bCs/>
          <w:color w:val="000000" w:themeColor="text1"/>
          <w:sz w:val="22"/>
          <w:szCs w:val="22"/>
        </w:rPr>
        <w:t>text generation</w:t>
      </w:r>
      <w:r w:rsidRPr="004B4794">
        <w:rPr>
          <w:color w:val="000000" w:themeColor="text1"/>
          <w:sz w:val="22"/>
          <w:szCs w:val="22"/>
        </w:rPr>
        <w:t xml:space="preserve"> in different languages using n-grams, </w:t>
      </w:r>
      <w:proofErr w:type="spellStart"/>
      <w:r w:rsidRPr="004B4794">
        <w:rPr>
          <w:color w:val="000000" w:themeColor="text1"/>
          <w:sz w:val="22"/>
          <w:szCs w:val="22"/>
        </w:rPr>
        <w:t>GloVe</w:t>
      </w:r>
      <w:proofErr w:type="spellEnd"/>
      <w:r w:rsidRPr="004B4794">
        <w:rPr>
          <w:color w:val="000000" w:themeColor="text1"/>
          <w:sz w:val="22"/>
          <w:szCs w:val="22"/>
        </w:rPr>
        <w:t xml:space="preserve"> word embeddings, and tokenization for Next Sentence Prediction</w:t>
      </w:r>
    </w:p>
    <w:p w14:paraId="6167A8DC" w14:textId="77777777" w:rsidR="005C1803" w:rsidRDefault="005C1803" w:rsidP="00695BF6">
      <w:pPr>
        <w:ind w:left="-10" w:firstLine="0"/>
        <w:rPr>
          <w:color w:val="000000" w:themeColor="text1"/>
          <w:sz w:val="22"/>
          <w:szCs w:val="22"/>
        </w:rPr>
      </w:pPr>
    </w:p>
    <w:p w14:paraId="22263021" w14:textId="67495FFD" w:rsidR="005C1803" w:rsidRPr="00725DB2" w:rsidRDefault="005C1803" w:rsidP="00695BF6">
      <w:pPr>
        <w:pBdr>
          <w:bottom w:val="single" w:sz="12" w:space="0" w:color="A9A9A9"/>
        </w:pBdr>
        <w:rPr>
          <w:b/>
          <w:bCs/>
          <w:caps/>
          <w:color w:val="000000" w:themeColor="text1"/>
        </w:rPr>
      </w:pPr>
      <w:r w:rsidRPr="00725DB2">
        <w:rPr>
          <w:b/>
          <w:bCs/>
          <w:caps/>
          <w:color w:val="000000" w:themeColor="text1"/>
        </w:rPr>
        <w:t>CERTIFICATION</w:t>
      </w:r>
      <w:r w:rsidR="001277BC">
        <w:rPr>
          <w:b/>
          <w:bCs/>
          <w:caps/>
          <w:color w:val="000000" w:themeColor="text1"/>
        </w:rPr>
        <w:t>s</w:t>
      </w:r>
    </w:p>
    <w:p w14:paraId="21A06015" w14:textId="0533B1FB" w:rsidR="00174C98" w:rsidRPr="002E6008" w:rsidRDefault="001277BC" w:rsidP="00174C98">
      <w:pPr>
        <w:rPr>
          <w:color w:val="000000" w:themeColor="text1"/>
          <w:sz w:val="22"/>
          <w:szCs w:val="22"/>
        </w:rPr>
      </w:pPr>
      <w:r>
        <w:rPr>
          <w:color w:val="000000"/>
          <w:sz w:val="22"/>
          <w:szCs w:val="22"/>
        </w:rPr>
        <w:t xml:space="preserve">• </w:t>
      </w:r>
      <w:hyperlink r:id="rId11" w:history="1">
        <w:r w:rsidRPr="00064A3B">
          <w:rPr>
            <w:rStyle w:val="Hyperlink"/>
            <w:b/>
            <w:bCs/>
            <w:sz w:val="22"/>
            <w:szCs w:val="22"/>
          </w:rPr>
          <w:t>Microsoft</w:t>
        </w:r>
        <w:r w:rsidRPr="00064A3B">
          <w:rPr>
            <w:rStyle w:val="Hyperlink"/>
            <w:sz w:val="22"/>
            <w:szCs w:val="22"/>
          </w:rPr>
          <w:t xml:space="preserve"> Certified</w:t>
        </w:r>
      </w:hyperlink>
      <w:r w:rsidRPr="000775C6">
        <w:rPr>
          <w:color w:val="000000"/>
          <w:sz w:val="22"/>
          <w:szCs w:val="22"/>
        </w:rPr>
        <w:t>: Azure Data Scientist Associate</w:t>
      </w:r>
      <w:r>
        <w:rPr>
          <w:color w:val="000000"/>
          <w:sz w:val="22"/>
          <w:szCs w:val="22"/>
        </w:rPr>
        <w:t xml:space="preserve"> (DP-100) • </w:t>
      </w:r>
      <w:hyperlink r:id="rId12" w:history="1">
        <w:r w:rsidRPr="001277BC">
          <w:rPr>
            <w:rStyle w:val="Hyperlink"/>
            <w:sz w:val="22"/>
            <w:szCs w:val="22"/>
          </w:rPr>
          <w:t>Bloomberg</w:t>
        </w:r>
      </w:hyperlink>
      <w:r>
        <w:rPr>
          <w:color w:val="000000"/>
          <w:sz w:val="22"/>
          <w:szCs w:val="22"/>
        </w:rPr>
        <w:t xml:space="preserve"> Market Concepts</w:t>
      </w:r>
    </w:p>
    <w:sectPr w:rsidR="00174C98" w:rsidRPr="002E6008" w:rsidSect="007F78B2">
      <w:pgSz w:w="12225" w:h="15810"/>
      <w:pgMar w:top="720" w:right="720" w:bottom="720" w:left="720" w:header="706" w:footer="706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C90C6C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22C40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2107D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7AA46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2C899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4BCEE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2545AE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8706F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D06C45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F808CE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4CCE7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74251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95E3E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FE77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E8A10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436F7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54E46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5D841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585AFD5A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1284C93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8932CBE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E0A4947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3F26E39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1444E3E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598EFFF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307C85F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7494DDB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BDC6FB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A6618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FA692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0F894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994EA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0DAB6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2585A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74DA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3DAF99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0C5448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CDEE8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8CA4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0B679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598BE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9FEC2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83619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604F5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FC4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5B859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C5662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93C046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25632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A462F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478CF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ED829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D58D8A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D36EA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9E0A9192"/>
    <w:lvl w:ilvl="0" w:tplc="432417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05EE9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B4454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9C642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79A66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728CA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11ECD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39EC4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858E6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94A7F0F"/>
    <w:multiLevelType w:val="multilevel"/>
    <w:tmpl w:val="4B30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751A42"/>
    <w:multiLevelType w:val="hybridMultilevel"/>
    <w:tmpl w:val="23EC9044"/>
    <w:lvl w:ilvl="0" w:tplc="1B421D74">
      <w:numFmt w:val="bullet"/>
      <w:lvlText w:val="•"/>
      <w:lvlJc w:val="left"/>
      <w:pPr>
        <w:ind w:left="487" w:hanging="269"/>
      </w:pPr>
      <w:rPr>
        <w:rFonts w:ascii="Cambria" w:eastAsia="Cambria" w:hAnsi="Cambria" w:cs="Cambria" w:hint="default"/>
        <w:w w:val="100"/>
        <w:sz w:val="21"/>
        <w:szCs w:val="21"/>
        <w:lang w:val="en-US" w:eastAsia="en-US" w:bidi="ar-SA"/>
      </w:rPr>
    </w:lvl>
    <w:lvl w:ilvl="1" w:tplc="44ACE998">
      <w:numFmt w:val="bullet"/>
      <w:lvlText w:val="•"/>
      <w:lvlJc w:val="left"/>
      <w:pPr>
        <w:ind w:left="1612" w:hanging="269"/>
      </w:pPr>
      <w:rPr>
        <w:rFonts w:hint="default"/>
        <w:lang w:val="en-US" w:eastAsia="en-US" w:bidi="ar-SA"/>
      </w:rPr>
    </w:lvl>
    <w:lvl w:ilvl="2" w:tplc="1A8028CC">
      <w:numFmt w:val="bullet"/>
      <w:lvlText w:val="•"/>
      <w:lvlJc w:val="left"/>
      <w:pPr>
        <w:ind w:left="2744" w:hanging="269"/>
      </w:pPr>
      <w:rPr>
        <w:rFonts w:hint="default"/>
        <w:lang w:val="en-US" w:eastAsia="en-US" w:bidi="ar-SA"/>
      </w:rPr>
    </w:lvl>
    <w:lvl w:ilvl="3" w:tplc="A8A6657E">
      <w:numFmt w:val="bullet"/>
      <w:lvlText w:val="•"/>
      <w:lvlJc w:val="left"/>
      <w:pPr>
        <w:ind w:left="3876" w:hanging="269"/>
      </w:pPr>
      <w:rPr>
        <w:rFonts w:hint="default"/>
        <w:lang w:val="en-US" w:eastAsia="en-US" w:bidi="ar-SA"/>
      </w:rPr>
    </w:lvl>
    <w:lvl w:ilvl="4" w:tplc="0BC02348">
      <w:numFmt w:val="bullet"/>
      <w:lvlText w:val="•"/>
      <w:lvlJc w:val="left"/>
      <w:pPr>
        <w:ind w:left="5008" w:hanging="269"/>
      </w:pPr>
      <w:rPr>
        <w:rFonts w:hint="default"/>
        <w:lang w:val="en-US" w:eastAsia="en-US" w:bidi="ar-SA"/>
      </w:rPr>
    </w:lvl>
    <w:lvl w:ilvl="5" w:tplc="0874BA94">
      <w:numFmt w:val="bullet"/>
      <w:lvlText w:val="•"/>
      <w:lvlJc w:val="left"/>
      <w:pPr>
        <w:ind w:left="6140" w:hanging="269"/>
      </w:pPr>
      <w:rPr>
        <w:rFonts w:hint="default"/>
        <w:lang w:val="en-US" w:eastAsia="en-US" w:bidi="ar-SA"/>
      </w:rPr>
    </w:lvl>
    <w:lvl w:ilvl="6" w:tplc="74ECDE02">
      <w:numFmt w:val="bullet"/>
      <w:lvlText w:val="•"/>
      <w:lvlJc w:val="left"/>
      <w:pPr>
        <w:ind w:left="7272" w:hanging="269"/>
      </w:pPr>
      <w:rPr>
        <w:rFonts w:hint="default"/>
        <w:lang w:val="en-US" w:eastAsia="en-US" w:bidi="ar-SA"/>
      </w:rPr>
    </w:lvl>
    <w:lvl w:ilvl="7" w:tplc="8A0C5B22">
      <w:numFmt w:val="bullet"/>
      <w:lvlText w:val="•"/>
      <w:lvlJc w:val="left"/>
      <w:pPr>
        <w:ind w:left="8404" w:hanging="269"/>
      </w:pPr>
      <w:rPr>
        <w:rFonts w:hint="default"/>
        <w:lang w:val="en-US" w:eastAsia="en-US" w:bidi="ar-SA"/>
      </w:rPr>
    </w:lvl>
    <w:lvl w:ilvl="8" w:tplc="BB4254D4">
      <w:numFmt w:val="bullet"/>
      <w:lvlText w:val="•"/>
      <w:lvlJc w:val="left"/>
      <w:pPr>
        <w:ind w:left="9536" w:hanging="269"/>
      </w:pPr>
      <w:rPr>
        <w:rFonts w:hint="default"/>
        <w:lang w:val="en-US" w:eastAsia="en-US" w:bidi="ar-SA"/>
      </w:rPr>
    </w:lvl>
  </w:abstractNum>
  <w:abstractNum w:abstractNumId="9" w15:restartNumberingAfterBreak="0">
    <w:nsid w:val="3926263F"/>
    <w:multiLevelType w:val="hybridMultilevel"/>
    <w:tmpl w:val="E3BE6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85E47"/>
    <w:multiLevelType w:val="hybridMultilevel"/>
    <w:tmpl w:val="28CC7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CE12E9"/>
    <w:multiLevelType w:val="hybridMultilevel"/>
    <w:tmpl w:val="2DBE4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8B2895"/>
    <w:multiLevelType w:val="hybridMultilevel"/>
    <w:tmpl w:val="30EC55BA"/>
    <w:lvl w:ilvl="0" w:tplc="168E8FD6">
      <w:numFmt w:val="bullet"/>
      <w:lvlText w:val="•"/>
      <w:lvlJc w:val="left"/>
      <w:pPr>
        <w:ind w:left="309" w:hanging="19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9A8EC570">
      <w:numFmt w:val="bullet"/>
      <w:lvlText w:val="•"/>
      <w:lvlJc w:val="left"/>
      <w:pPr>
        <w:ind w:left="1377" w:hanging="198"/>
      </w:pPr>
      <w:rPr>
        <w:rFonts w:hint="default"/>
        <w:lang w:val="en-US" w:eastAsia="en-US" w:bidi="ar-SA"/>
      </w:rPr>
    </w:lvl>
    <w:lvl w:ilvl="2" w:tplc="E74047DC">
      <w:numFmt w:val="bullet"/>
      <w:lvlText w:val="•"/>
      <w:lvlJc w:val="left"/>
      <w:pPr>
        <w:ind w:left="2451" w:hanging="198"/>
      </w:pPr>
      <w:rPr>
        <w:rFonts w:hint="default"/>
        <w:lang w:val="en-US" w:eastAsia="en-US" w:bidi="ar-SA"/>
      </w:rPr>
    </w:lvl>
    <w:lvl w:ilvl="3" w:tplc="584CEAD8">
      <w:numFmt w:val="bullet"/>
      <w:lvlText w:val="•"/>
      <w:lvlJc w:val="left"/>
      <w:pPr>
        <w:ind w:left="3525" w:hanging="198"/>
      </w:pPr>
      <w:rPr>
        <w:rFonts w:hint="default"/>
        <w:lang w:val="en-US" w:eastAsia="en-US" w:bidi="ar-SA"/>
      </w:rPr>
    </w:lvl>
    <w:lvl w:ilvl="4" w:tplc="EA8EF04C">
      <w:numFmt w:val="bullet"/>
      <w:lvlText w:val="•"/>
      <w:lvlJc w:val="left"/>
      <w:pPr>
        <w:ind w:left="4599" w:hanging="198"/>
      </w:pPr>
      <w:rPr>
        <w:rFonts w:hint="default"/>
        <w:lang w:val="en-US" w:eastAsia="en-US" w:bidi="ar-SA"/>
      </w:rPr>
    </w:lvl>
    <w:lvl w:ilvl="5" w:tplc="3398CFDC">
      <w:numFmt w:val="bullet"/>
      <w:lvlText w:val="•"/>
      <w:lvlJc w:val="left"/>
      <w:pPr>
        <w:ind w:left="5673" w:hanging="198"/>
      </w:pPr>
      <w:rPr>
        <w:rFonts w:hint="default"/>
        <w:lang w:val="en-US" w:eastAsia="en-US" w:bidi="ar-SA"/>
      </w:rPr>
    </w:lvl>
    <w:lvl w:ilvl="6" w:tplc="C0DC3F34">
      <w:numFmt w:val="bullet"/>
      <w:lvlText w:val="•"/>
      <w:lvlJc w:val="left"/>
      <w:pPr>
        <w:ind w:left="6747" w:hanging="198"/>
      </w:pPr>
      <w:rPr>
        <w:rFonts w:hint="default"/>
        <w:lang w:val="en-US" w:eastAsia="en-US" w:bidi="ar-SA"/>
      </w:rPr>
    </w:lvl>
    <w:lvl w:ilvl="7" w:tplc="274840E0">
      <w:numFmt w:val="bullet"/>
      <w:lvlText w:val="•"/>
      <w:lvlJc w:val="left"/>
      <w:pPr>
        <w:ind w:left="7821" w:hanging="198"/>
      </w:pPr>
      <w:rPr>
        <w:rFonts w:hint="default"/>
        <w:lang w:val="en-US" w:eastAsia="en-US" w:bidi="ar-SA"/>
      </w:rPr>
    </w:lvl>
    <w:lvl w:ilvl="8" w:tplc="414EE204">
      <w:numFmt w:val="bullet"/>
      <w:lvlText w:val="•"/>
      <w:lvlJc w:val="left"/>
      <w:pPr>
        <w:ind w:left="8895" w:hanging="198"/>
      </w:pPr>
      <w:rPr>
        <w:rFonts w:hint="default"/>
        <w:lang w:val="en-US" w:eastAsia="en-US" w:bidi="ar-SA"/>
      </w:rPr>
    </w:lvl>
  </w:abstractNum>
  <w:abstractNum w:abstractNumId="13" w15:restartNumberingAfterBreak="0">
    <w:nsid w:val="6F207E9A"/>
    <w:multiLevelType w:val="multilevel"/>
    <w:tmpl w:val="6E44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B7D50C"/>
    <w:multiLevelType w:val="multilevel"/>
    <w:tmpl w:val="7FB7D50C"/>
    <w:lvl w:ilvl="0">
      <w:numFmt w:val="bullet"/>
      <w:lvlText w:val=""/>
      <w:lvlJc w:val="left"/>
      <w:pPr>
        <w:ind w:left="490" w:hanging="360"/>
      </w:pPr>
      <w:rPr>
        <w:rFonts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56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9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8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12" w:hanging="360"/>
      </w:pPr>
      <w:rPr>
        <w:rFonts w:hint="default"/>
        <w:lang w:val="en-US" w:eastAsia="en-US" w:bidi="ar-SA"/>
      </w:rPr>
    </w:lvl>
  </w:abstractNum>
  <w:num w:numId="1" w16cid:durableId="220941578">
    <w:abstractNumId w:val="0"/>
  </w:num>
  <w:num w:numId="2" w16cid:durableId="1073238139">
    <w:abstractNumId w:val="1"/>
  </w:num>
  <w:num w:numId="3" w16cid:durableId="2060473363">
    <w:abstractNumId w:val="2"/>
  </w:num>
  <w:num w:numId="4" w16cid:durableId="37121443">
    <w:abstractNumId w:val="3"/>
  </w:num>
  <w:num w:numId="5" w16cid:durableId="811799627">
    <w:abstractNumId w:val="4"/>
  </w:num>
  <w:num w:numId="6" w16cid:durableId="769350959">
    <w:abstractNumId w:val="5"/>
  </w:num>
  <w:num w:numId="7" w16cid:durableId="785201459">
    <w:abstractNumId w:val="6"/>
  </w:num>
  <w:num w:numId="8" w16cid:durableId="1978602800">
    <w:abstractNumId w:val="13"/>
  </w:num>
  <w:num w:numId="9" w16cid:durableId="1178345377">
    <w:abstractNumId w:val="7"/>
  </w:num>
  <w:num w:numId="10" w16cid:durableId="1499736993">
    <w:abstractNumId w:val="11"/>
  </w:num>
  <w:num w:numId="11" w16cid:durableId="680623028">
    <w:abstractNumId w:val="8"/>
  </w:num>
  <w:num w:numId="12" w16cid:durableId="1002968307">
    <w:abstractNumId w:val="12"/>
  </w:num>
  <w:num w:numId="13" w16cid:durableId="1190607737">
    <w:abstractNumId w:val="10"/>
  </w:num>
  <w:num w:numId="14" w16cid:durableId="1248005261">
    <w:abstractNumId w:val="9"/>
  </w:num>
  <w:num w:numId="15" w16cid:durableId="621693934">
    <w:abstractNumId w:val="4"/>
  </w:num>
  <w:num w:numId="16" w16cid:durableId="5612540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CE"/>
    <w:rsid w:val="00000763"/>
    <w:rsid w:val="0000327C"/>
    <w:rsid w:val="00004CB5"/>
    <w:rsid w:val="00005CCF"/>
    <w:rsid w:val="00005E93"/>
    <w:rsid w:val="00010341"/>
    <w:rsid w:val="00011E5C"/>
    <w:rsid w:val="0001295B"/>
    <w:rsid w:val="00012C9B"/>
    <w:rsid w:val="000138AC"/>
    <w:rsid w:val="00017656"/>
    <w:rsid w:val="000201DD"/>
    <w:rsid w:val="000203B8"/>
    <w:rsid w:val="00021DEC"/>
    <w:rsid w:val="00022F04"/>
    <w:rsid w:val="00025A73"/>
    <w:rsid w:val="00027D03"/>
    <w:rsid w:val="00030C38"/>
    <w:rsid w:val="00030DEA"/>
    <w:rsid w:val="0003122D"/>
    <w:rsid w:val="00033657"/>
    <w:rsid w:val="0003558C"/>
    <w:rsid w:val="000357B6"/>
    <w:rsid w:val="00037E68"/>
    <w:rsid w:val="000404C5"/>
    <w:rsid w:val="00040E7F"/>
    <w:rsid w:val="00041CFD"/>
    <w:rsid w:val="000435C1"/>
    <w:rsid w:val="00043CF2"/>
    <w:rsid w:val="000455A4"/>
    <w:rsid w:val="00050C97"/>
    <w:rsid w:val="0005130F"/>
    <w:rsid w:val="00051967"/>
    <w:rsid w:val="00052092"/>
    <w:rsid w:val="00052E0E"/>
    <w:rsid w:val="000563F3"/>
    <w:rsid w:val="000564E8"/>
    <w:rsid w:val="00060D5F"/>
    <w:rsid w:val="000635ED"/>
    <w:rsid w:val="00064A3B"/>
    <w:rsid w:val="00065E7C"/>
    <w:rsid w:val="00066CE9"/>
    <w:rsid w:val="00067296"/>
    <w:rsid w:val="000708AF"/>
    <w:rsid w:val="00071157"/>
    <w:rsid w:val="0007246B"/>
    <w:rsid w:val="00072F68"/>
    <w:rsid w:val="0007310A"/>
    <w:rsid w:val="00073578"/>
    <w:rsid w:val="0007395E"/>
    <w:rsid w:val="000775C6"/>
    <w:rsid w:val="00081531"/>
    <w:rsid w:val="00084DD1"/>
    <w:rsid w:val="00085743"/>
    <w:rsid w:val="000865E4"/>
    <w:rsid w:val="00087C20"/>
    <w:rsid w:val="000901A7"/>
    <w:rsid w:val="0009041B"/>
    <w:rsid w:val="00090B76"/>
    <w:rsid w:val="00091BE6"/>
    <w:rsid w:val="0009490E"/>
    <w:rsid w:val="000A0355"/>
    <w:rsid w:val="000A0B7F"/>
    <w:rsid w:val="000A12E9"/>
    <w:rsid w:val="000A64C7"/>
    <w:rsid w:val="000B15F8"/>
    <w:rsid w:val="000B4412"/>
    <w:rsid w:val="000B4429"/>
    <w:rsid w:val="000B76E7"/>
    <w:rsid w:val="000C0CBF"/>
    <w:rsid w:val="000C3CAF"/>
    <w:rsid w:val="000C3E1F"/>
    <w:rsid w:val="000C4286"/>
    <w:rsid w:val="000C4E25"/>
    <w:rsid w:val="000C58A1"/>
    <w:rsid w:val="000C5BB6"/>
    <w:rsid w:val="000C5F47"/>
    <w:rsid w:val="000C602F"/>
    <w:rsid w:val="000C655D"/>
    <w:rsid w:val="000D1B27"/>
    <w:rsid w:val="000D1F5A"/>
    <w:rsid w:val="000D2FB1"/>
    <w:rsid w:val="000D42EF"/>
    <w:rsid w:val="000D4B2E"/>
    <w:rsid w:val="000D502A"/>
    <w:rsid w:val="000D6A01"/>
    <w:rsid w:val="000D6A78"/>
    <w:rsid w:val="000D6C89"/>
    <w:rsid w:val="000E2088"/>
    <w:rsid w:val="000E5B02"/>
    <w:rsid w:val="000E6926"/>
    <w:rsid w:val="000E7208"/>
    <w:rsid w:val="000F050B"/>
    <w:rsid w:val="000F05A9"/>
    <w:rsid w:val="000F0677"/>
    <w:rsid w:val="000F3086"/>
    <w:rsid w:val="000F5772"/>
    <w:rsid w:val="000F762E"/>
    <w:rsid w:val="0010087E"/>
    <w:rsid w:val="00100BC2"/>
    <w:rsid w:val="001019AD"/>
    <w:rsid w:val="00102254"/>
    <w:rsid w:val="001026AC"/>
    <w:rsid w:val="0010318E"/>
    <w:rsid w:val="00103C73"/>
    <w:rsid w:val="001049EB"/>
    <w:rsid w:val="00106761"/>
    <w:rsid w:val="00107A93"/>
    <w:rsid w:val="001111EB"/>
    <w:rsid w:val="0011137B"/>
    <w:rsid w:val="00111AEC"/>
    <w:rsid w:val="00113DD3"/>
    <w:rsid w:val="001148A9"/>
    <w:rsid w:val="00114E31"/>
    <w:rsid w:val="001164F5"/>
    <w:rsid w:val="001167FF"/>
    <w:rsid w:val="00117959"/>
    <w:rsid w:val="00121381"/>
    <w:rsid w:val="00121972"/>
    <w:rsid w:val="00122245"/>
    <w:rsid w:val="00123F9A"/>
    <w:rsid w:val="001251CF"/>
    <w:rsid w:val="001254CF"/>
    <w:rsid w:val="00125F97"/>
    <w:rsid w:val="00126303"/>
    <w:rsid w:val="00126B7E"/>
    <w:rsid w:val="00126DDD"/>
    <w:rsid w:val="001274CB"/>
    <w:rsid w:val="001277BC"/>
    <w:rsid w:val="00130430"/>
    <w:rsid w:val="00131466"/>
    <w:rsid w:val="00132753"/>
    <w:rsid w:val="001349D8"/>
    <w:rsid w:val="00135CEC"/>
    <w:rsid w:val="001360A7"/>
    <w:rsid w:val="0014060F"/>
    <w:rsid w:val="00140AE4"/>
    <w:rsid w:val="00141484"/>
    <w:rsid w:val="0014190F"/>
    <w:rsid w:val="00141C38"/>
    <w:rsid w:val="0014259F"/>
    <w:rsid w:val="001457E4"/>
    <w:rsid w:val="00145F8F"/>
    <w:rsid w:val="001513B0"/>
    <w:rsid w:val="001514BB"/>
    <w:rsid w:val="0015153F"/>
    <w:rsid w:val="00151DB5"/>
    <w:rsid w:val="00152E2A"/>
    <w:rsid w:val="001536B7"/>
    <w:rsid w:val="00154590"/>
    <w:rsid w:val="00154B9B"/>
    <w:rsid w:val="0015575D"/>
    <w:rsid w:val="001573AC"/>
    <w:rsid w:val="001623B5"/>
    <w:rsid w:val="00163CBA"/>
    <w:rsid w:val="0016576A"/>
    <w:rsid w:val="001677CB"/>
    <w:rsid w:val="00171570"/>
    <w:rsid w:val="00173102"/>
    <w:rsid w:val="00173112"/>
    <w:rsid w:val="00174C98"/>
    <w:rsid w:val="00175350"/>
    <w:rsid w:val="00175F51"/>
    <w:rsid w:val="00176BCE"/>
    <w:rsid w:val="00176E5D"/>
    <w:rsid w:val="001776DA"/>
    <w:rsid w:val="00180175"/>
    <w:rsid w:val="00181C07"/>
    <w:rsid w:val="001845C7"/>
    <w:rsid w:val="00185142"/>
    <w:rsid w:val="00186093"/>
    <w:rsid w:val="0018774C"/>
    <w:rsid w:val="00187D8A"/>
    <w:rsid w:val="001919F4"/>
    <w:rsid w:val="00196C58"/>
    <w:rsid w:val="00197884"/>
    <w:rsid w:val="001A0414"/>
    <w:rsid w:val="001A0C9E"/>
    <w:rsid w:val="001A4C02"/>
    <w:rsid w:val="001A4CAD"/>
    <w:rsid w:val="001A51E5"/>
    <w:rsid w:val="001A5A13"/>
    <w:rsid w:val="001A618A"/>
    <w:rsid w:val="001A61F7"/>
    <w:rsid w:val="001A6F18"/>
    <w:rsid w:val="001B0377"/>
    <w:rsid w:val="001B0C88"/>
    <w:rsid w:val="001B3157"/>
    <w:rsid w:val="001B5885"/>
    <w:rsid w:val="001B5DF1"/>
    <w:rsid w:val="001B68FE"/>
    <w:rsid w:val="001B6B7E"/>
    <w:rsid w:val="001B7538"/>
    <w:rsid w:val="001C1F6F"/>
    <w:rsid w:val="001C3AAE"/>
    <w:rsid w:val="001C570B"/>
    <w:rsid w:val="001C5D4D"/>
    <w:rsid w:val="001C7245"/>
    <w:rsid w:val="001C7937"/>
    <w:rsid w:val="001D08FD"/>
    <w:rsid w:val="001D0A6E"/>
    <w:rsid w:val="001D2CC6"/>
    <w:rsid w:val="001D3C1C"/>
    <w:rsid w:val="001D576A"/>
    <w:rsid w:val="001D6CE3"/>
    <w:rsid w:val="001D7F0A"/>
    <w:rsid w:val="001E0090"/>
    <w:rsid w:val="001E1CCA"/>
    <w:rsid w:val="001E20A4"/>
    <w:rsid w:val="001E2FC4"/>
    <w:rsid w:val="001E3147"/>
    <w:rsid w:val="001E3269"/>
    <w:rsid w:val="001E59E8"/>
    <w:rsid w:val="001E6074"/>
    <w:rsid w:val="001F23E3"/>
    <w:rsid w:val="001F2D3A"/>
    <w:rsid w:val="001F332A"/>
    <w:rsid w:val="001F5B3D"/>
    <w:rsid w:val="001F604D"/>
    <w:rsid w:val="001F60F3"/>
    <w:rsid w:val="001F622E"/>
    <w:rsid w:val="00200877"/>
    <w:rsid w:val="0020116F"/>
    <w:rsid w:val="00202725"/>
    <w:rsid w:val="00204784"/>
    <w:rsid w:val="002062F4"/>
    <w:rsid w:val="002069FF"/>
    <w:rsid w:val="00206B95"/>
    <w:rsid w:val="00211BFC"/>
    <w:rsid w:val="0021266F"/>
    <w:rsid w:val="00213B00"/>
    <w:rsid w:val="00213B72"/>
    <w:rsid w:val="00214A3B"/>
    <w:rsid w:val="0021635F"/>
    <w:rsid w:val="00216D30"/>
    <w:rsid w:val="00217F3F"/>
    <w:rsid w:val="00220B89"/>
    <w:rsid w:val="00220EC8"/>
    <w:rsid w:val="0022129F"/>
    <w:rsid w:val="0022145D"/>
    <w:rsid w:val="002239E2"/>
    <w:rsid w:val="00224659"/>
    <w:rsid w:val="002248D5"/>
    <w:rsid w:val="00224E53"/>
    <w:rsid w:val="002321B0"/>
    <w:rsid w:val="00233507"/>
    <w:rsid w:val="00235EF6"/>
    <w:rsid w:val="00242780"/>
    <w:rsid w:val="00245B19"/>
    <w:rsid w:val="00245EDA"/>
    <w:rsid w:val="002475E1"/>
    <w:rsid w:val="002503E9"/>
    <w:rsid w:val="00250912"/>
    <w:rsid w:val="00250A20"/>
    <w:rsid w:val="00251F2A"/>
    <w:rsid w:val="0025298C"/>
    <w:rsid w:val="002575CE"/>
    <w:rsid w:val="00257A79"/>
    <w:rsid w:val="00261EF5"/>
    <w:rsid w:val="00263C3E"/>
    <w:rsid w:val="0026654A"/>
    <w:rsid w:val="00270910"/>
    <w:rsid w:val="00271051"/>
    <w:rsid w:val="0027217B"/>
    <w:rsid w:val="00272FD7"/>
    <w:rsid w:val="00274084"/>
    <w:rsid w:val="002761EB"/>
    <w:rsid w:val="00276612"/>
    <w:rsid w:val="00280CE8"/>
    <w:rsid w:val="00283457"/>
    <w:rsid w:val="002834E2"/>
    <w:rsid w:val="002878BC"/>
    <w:rsid w:val="002921FC"/>
    <w:rsid w:val="00297096"/>
    <w:rsid w:val="00297332"/>
    <w:rsid w:val="002A03B3"/>
    <w:rsid w:val="002A0897"/>
    <w:rsid w:val="002A1ECE"/>
    <w:rsid w:val="002A2D65"/>
    <w:rsid w:val="002A3D16"/>
    <w:rsid w:val="002A4494"/>
    <w:rsid w:val="002A499C"/>
    <w:rsid w:val="002A5225"/>
    <w:rsid w:val="002A5FF6"/>
    <w:rsid w:val="002A6AD0"/>
    <w:rsid w:val="002A78DF"/>
    <w:rsid w:val="002B54B2"/>
    <w:rsid w:val="002B5D3D"/>
    <w:rsid w:val="002B6837"/>
    <w:rsid w:val="002B6DE3"/>
    <w:rsid w:val="002B7528"/>
    <w:rsid w:val="002B78A0"/>
    <w:rsid w:val="002C02A6"/>
    <w:rsid w:val="002C069F"/>
    <w:rsid w:val="002C0957"/>
    <w:rsid w:val="002C3447"/>
    <w:rsid w:val="002C763F"/>
    <w:rsid w:val="002C7D4B"/>
    <w:rsid w:val="002D0F56"/>
    <w:rsid w:val="002D248A"/>
    <w:rsid w:val="002D3D59"/>
    <w:rsid w:val="002D4B24"/>
    <w:rsid w:val="002D5DC8"/>
    <w:rsid w:val="002D6CDB"/>
    <w:rsid w:val="002E02D9"/>
    <w:rsid w:val="002E150A"/>
    <w:rsid w:val="002E1B9B"/>
    <w:rsid w:val="002E3CF6"/>
    <w:rsid w:val="002E4507"/>
    <w:rsid w:val="002E5DB8"/>
    <w:rsid w:val="002E6008"/>
    <w:rsid w:val="002E6ECF"/>
    <w:rsid w:val="002E7AD0"/>
    <w:rsid w:val="002F20BD"/>
    <w:rsid w:val="002F2374"/>
    <w:rsid w:val="002F239E"/>
    <w:rsid w:val="002F31EC"/>
    <w:rsid w:val="002F3E1D"/>
    <w:rsid w:val="002F5B24"/>
    <w:rsid w:val="002F613A"/>
    <w:rsid w:val="002F684C"/>
    <w:rsid w:val="003009F7"/>
    <w:rsid w:val="003017B3"/>
    <w:rsid w:val="00301D44"/>
    <w:rsid w:val="003037AA"/>
    <w:rsid w:val="0030408A"/>
    <w:rsid w:val="0030559E"/>
    <w:rsid w:val="00307294"/>
    <w:rsid w:val="003079A0"/>
    <w:rsid w:val="0031006B"/>
    <w:rsid w:val="00310078"/>
    <w:rsid w:val="0031185B"/>
    <w:rsid w:val="003136A6"/>
    <w:rsid w:val="003144EB"/>
    <w:rsid w:val="00315E33"/>
    <w:rsid w:val="003166D9"/>
    <w:rsid w:val="00316867"/>
    <w:rsid w:val="00317913"/>
    <w:rsid w:val="00317FF6"/>
    <w:rsid w:val="00320AC0"/>
    <w:rsid w:val="003225F1"/>
    <w:rsid w:val="00325239"/>
    <w:rsid w:val="00325420"/>
    <w:rsid w:val="00326D45"/>
    <w:rsid w:val="003309F7"/>
    <w:rsid w:val="00330FDF"/>
    <w:rsid w:val="003331A1"/>
    <w:rsid w:val="00333F37"/>
    <w:rsid w:val="00334455"/>
    <w:rsid w:val="00335106"/>
    <w:rsid w:val="00337542"/>
    <w:rsid w:val="00340062"/>
    <w:rsid w:val="00340350"/>
    <w:rsid w:val="00340B84"/>
    <w:rsid w:val="00341A7F"/>
    <w:rsid w:val="00342242"/>
    <w:rsid w:val="00342F5B"/>
    <w:rsid w:val="003439F8"/>
    <w:rsid w:val="003440D4"/>
    <w:rsid w:val="003450C2"/>
    <w:rsid w:val="003472F7"/>
    <w:rsid w:val="00352E00"/>
    <w:rsid w:val="00353263"/>
    <w:rsid w:val="003543BA"/>
    <w:rsid w:val="0035453B"/>
    <w:rsid w:val="003570B2"/>
    <w:rsid w:val="003572C7"/>
    <w:rsid w:val="00360870"/>
    <w:rsid w:val="00360D33"/>
    <w:rsid w:val="003620C3"/>
    <w:rsid w:val="003624E5"/>
    <w:rsid w:val="00362D2F"/>
    <w:rsid w:val="00364DA5"/>
    <w:rsid w:val="00365A35"/>
    <w:rsid w:val="00365CF5"/>
    <w:rsid w:val="0036632D"/>
    <w:rsid w:val="003674B6"/>
    <w:rsid w:val="00370914"/>
    <w:rsid w:val="00370F76"/>
    <w:rsid w:val="003719E1"/>
    <w:rsid w:val="00372FAC"/>
    <w:rsid w:val="00374A72"/>
    <w:rsid w:val="00375512"/>
    <w:rsid w:val="0037678C"/>
    <w:rsid w:val="00377201"/>
    <w:rsid w:val="00380BC8"/>
    <w:rsid w:val="00382A7F"/>
    <w:rsid w:val="00383004"/>
    <w:rsid w:val="00384513"/>
    <w:rsid w:val="00384813"/>
    <w:rsid w:val="003851B3"/>
    <w:rsid w:val="00387001"/>
    <w:rsid w:val="00390CC7"/>
    <w:rsid w:val="0039134E"/>
    <w:rsid w:val="0039156E"/>
    <w:rsid w:val="003922B1"/>
    <w:rsid w:val="003922F5"/>
    <w:rsid w:val="00392408"/>
    <w:rsid w:val="0039248E"/>
    <w:rsid w:val="0039279A"/>
    <w:rsid w:val="00394377"/>
    <w:rsid w:val="00394CCE"/>
    <w:rsid w:val="00395EEB"/>
    <w:rsid w:val="003A01AD"/>
    <w:rsid w:val="003A066D"/>
    <w:rsid w:val="003A1BB0"/>
    <w:rsid w:val="003A269C"/>
    <w:rsid w:val="003A3009"/>
    <w:rsid w:val="003A6A6C"/>
    <w:rsid w:val="003A7EC7"/>
    <w:rsid w:val="003B0348"/>
    <w:rsid w:val="003B5314"/>
    <w:rsid w:val="003B56FE"/>
    <w:rsid w:val="003B665F"/>
    <w:rsid w:val="003B6B3A"/>
    <w:rsid w:val="003B7276"/>
    <w:rsid w:val="003B74DF"/>
    <w:rsid w:val="003B7868"/>
    <w:rsid w:val="003B7DC2"/>
    <w:rsid w:val="003B7DF3"/>
    <w:rsid w:val="003C0BB2"/>
    <w:rsid w:val="003C2973"/>
    <w:rsid w:val="003C31F6"/>
    <w:rsid w:val="003C36DF"/>
    <w:rsid w:val="003C3EEC"/>
    <w:rsid w:val="003C4714"/>
    <w:rsid w:val="003C5250"/>
    <w:rsid w:val="003C5C85"/>
    <w:rsid w:val="003C653F"/>
    <w:rsid w:val="003C7D89"/>
    <w:rsid w:val="003C7FA9"/>
    <w:rsid w:val="003D05BC"/>
    <w:rsid w:val="003D0FE1"/>
    <w:rsid w:val="003D37A9"/>
    <w:rsid w:val="003D6160"/>
    <w:rsid w:val="003D78F2"/>
    <w:rsid w:val="003E110E"/>
    <w:rsid w:val="003E12DF"/>
    <w:rsid w:val="003E1AAE"/>
    <w:rsid w:val="003E2919"/>
    <w:rsid w:val="003E324C"/>
    <w:rsid w:val="003E3DF5"/>
    <w:rsid w:val="003E5AE3"/>
    <w:rsid w:val="003E656F"/>
    <w:rsid w:val="003F07AC"/>
    <w:rsid w:val="003F1EF7"/>
    <w:rsid w:val="003F3ADE"/>
    <w:rsid w:val="003F3DD4"/>
    <w:rsid w:val="003F4C6D"/>
    <w:rsid w:val="003F7943"/>
    <w:rsid w:val="003F7FD3"/>
    <w:rsid w:val="00401B26"/>
    <w:rsid w:val="0040225D"/>
    <w:rsid w:val="00402359"/>
    <w:rsid w:val="00402374"/>
    <w:rsid w:val="00402634"/>
    <w:rsid w:val="004047F3"/>
    <w:rsid w:val="00406339"/>
    <w:rsid w:val="00407C37"/>
    <w:rsid w:val="00407C94"/>
    <w:rsid w:val="00412692"/>
    <w:rsid w:val="0041379B"/>
    <w:rsid w:val="004141D4"/>
    <w:rsid w:val="0041457C"/>
    <w:rsid w:val="0041708B"/>
    <w:rsid w:val="00417BDE"/>
    <w:rsid w:val="00422880"/>
    <w:rsid w:val="00423206"/>
    <w:rsid w:val="00424351"/>
    <w:rsid w:val="00424B87"/>
    <w:rsid w:val="00426169"/>
    <w:rsid w:val="00430D8F"/>
    <w:rsid w:val="004311C3"/>
    <w:rsid w:val="004315CF"/>
    <w:rsid w:val="00433A70"/>
    <w:rsid w:val="00434000"/>
    <w:rsid w:val="004353C7"/>
    <w:rsid w:val="004408B8"/>
    <w:rsid w:val="00440E4A"/>
    <w:rsid w:val="00441060"/>
    <w:rsid w:val="00443DB3"/>
    <w:rsid w:val="0044548B"/>
    <w:rsid w:val="004470F6"/>
    <w:rsid w:val="004503EA"/>
    <w:rsid w:val="00450903"/>
    <w:rsid w:val="0045274F"/>
    <w:rsid w:val="0045450E"/>
    <w:rsid w:val="00455347"/>
    <w:rsid w:val="004555ED"/>
    <w:rsid w:val="004600AB"/>
    <w:rsid w:val="00460210"/>
    <w:rsid w:val="00460490"/>
    <w:rsid w:val="00462AAB"/>
    <w:rsid w:val="00462AD5"/>
    <w:rsid w:val="00462B9D"/>
    <w:rsid w:val="00463166"/>
    <w:rsid w:val="00463851"/>
    <w:rsid w:val="00464546"/>
    <w:rsid w:val="004645BE"/>
    <w:rsid w:val="00465CB3"/>
    <w:rsid w:val="00467F19"/>
    <w:rsid w:val="00470450"/>
    <w:rsid w:val="00471C94"/>
    <w:rsid w:val="004729D9"/>
    <w:rsid w:val="0047558F"/>
    <w:rsid w:val="00477A42"/>
    <w:rsid w:val="004810FE"/>
    <w:rsid w:val="00481810"/>
    <w:rsid w:val="00481C71"/>
    <w:rsid w:val="00482A17"/>
    <w:rsid w:val="004835B9"/>
    <w:rsid w:val="00483934"/>
    <w:rsid w:val="00485C56"/>
    <w:rsid w:val="00486B06"/>
    <w:rsid w:val="00490886"/>
    <w:rsid w:val="00491BE4"/>
    <w:rsid w:val="00494392"/>
    <w:rsid w:val="00494942"/>
    <w:rsid w:val="0049727F"/>
    <w:rsid w:val="004A1C17"/>
    <w:rsid w:val="004A25DB"/>
    <w:rsid w:val="004A2A1F"/>
    <w:rsid w:val="004A301B"/>
    <w:rsid w:val="004A5B80"/>
    <w:rsid w:val="004A5C10"/>
    <w:rsid w:val="004A73B0"/>
    <w:rsid w:val="004B0FF3"/>
    <w:rsid w:val="004B2CA2"/>
    <w:rsid w:val="004B3354"/>
    <w:rsid w:val="004B4794"/>
    <w:rsid w:val="004B4D00"/>
    <w:rsid w:val="004B5FCA"/>
    <w:rsid w:val="004B63BE"/>
    <w:rsid w:val="004B64BC"/>
    <w:rsid w:val="004B6918"/>
    <w:rsid w:val="004C0C2B"/>
    <w:rsid w:val="004C1922"/>
    <w:rsid w:val="004C19ED"/>
    <w:rsid w:val="004C4C64"/>
    <w:rsid w:val="004C7F2D"/>
    <w:rsid w:val="004D034F"/>
    <w:rsid w:val="004D0F72"/>
    <w:rsid w:val="004D4288"/>
    <w:rsid w:val="004E05A1"/>
    <w:rsid w:val="004E1127"/>
    <w:rsid w:val="004E2703"/>
    <w:rsid w:val="004E3BDC"/>
    <w:rsid w:val="004E3C14"/>
    <w:rsid w:val="004E4E0E"/>
    <w:rsid w:val="004E4FB3"/>
    <w:rsid w:val="004E573D"/>
    <w:rsid w:val="004E5FA5"/>
    <w:rsid w:val="004F32D2"/>
    <w:rsid w:val="004F34B3"/>
    <w:rsid w:val="004F3F9C"/>
    <w:rsid w:val="004F541D"/>
    <w:rsid w:val="004F5A7D"/>
    <w:rsid w:val="004F6381"/>
    <w:rsid w:val="004F6C85"/>
    <w:rsid w:val="005006B9"/>
    <w:rsid w:val="00501321"/>
    <w:rsid w:val="00502CE6"/>
    <w:rsid w:val="0050314F"/>
    <w:rsid w:val="0050485E"/>
    <w:rsid w:val="005048AB"/>
    <w:rsid w:val="00504F94"/>
    <w:rsid w:val="00505010"/>
    <w:rsid w:val="00506494"/>
    <w:rsid w:val="005100C3"/>
    <w:rsid w:val="005105BE"/>
    <w:rsid w:val="0051163E"/>
    <w:rsid w:val="00511B69"/>
    <w:rsid w:val="00512352"/>
    <w:rsid w:val="0051243A"/>
    <w:rsid w:val="00513776"/>
    <w:rsid w:val="00513EC9"/>
    <w:rsid w:val="005163A3"/>
    <w:rsid w:val="00516E47"/>
    <w:rsid w:val="005176F8"/>
    <w:rsid w:val="005177E5"/>
    <w:rsid w:val="00520656"/>
    <w:rsid w:val="00521B7F"/>
    <w:rsid w:val="00522F2D"/>
    <w:rsid w:val="005250A1"/>
    <w:rsid w:val="00526801"/>
    <w:rsid w:val="005277BC"/>
    <w:rsid w:val="00534EE7"/>
    <w:rsid w:val="0053680C"/>
    <w:rsid w:val="0053712F"/>
    <w:rsid w:val="00537D2C"/>
    <w:rsid w:val="0054025F"/>
    <w:rsid w:val="005406F1"/>
    <w:rsid w:val="00543E66"/>
    <w:rsid w:val="005476DC"/>
    <w:rsid w:val="00552F46"/>
    <w:rsid w:val="00553AAB"/>
    <w:rsid w:val="00554BE6"/>
    <w:rsid w:val="0055635B"/>
    <w:rsid w:val="00557055"/>
    <w:rsid w:val="00557AB3"/>
    <w:rsid w:val="005630FF"/>
    <w:rsid w:val="0056351B"/>
    <w:rsid w:val="005670A9"/>
    <w:rsid w:val="00570003"/>
    <w:rsid w:val="0057059C"/>
    <w:rsid w:val="0057063D"/>
    <w:rsid w:val="005707E9"/>
    <w:rsid w:val="005723BD"/>
    <w:rsid w:val="00572D9C"/>
    <w:rsid w:val="00572F08"/>
    <w:rsid w:val="00573ECF"/>
    <w:rsid w:val="00574D2A"/>
    <w:rsid w:val="005754F9"/>
    <w:rsid w:val="00576152"/>
    <w:rsid w:val="005804F1"/>
    <w:rsid w:val="00580FAC"/>
    <w:rsid w:val="00581EBB"/>
    <w:rsid w:val="00584E6E"/>
    <w:rsid w:val="00585153"/>
    <w:rsid w:val="0058621F"/>
    <w:rsid w:val="00586D89"/>
    <w:rsid w:val="0059278A"/>
    <w:rsid w:val="00593A36"/>
    <w:rsid w:val="00594337"/>
    <w:rsid w:val="00594A04"/>
    <w:rsid w:val="00595C7A"/>
    <w:rsid w:val="005972C2"/>
    <w:rsid w:val="00597A6A"/>
    <w:rsid w:val="005A0C0C"/>
    <w:rsid w:val="005A1763"/>
    <w:rsid w:val="005A4E8C"/>
    <w:rsid w:val="005A65B7"/>
    <w:rsid w:val="005A666D"/>
    <w:rsid w:val="005A6E6C"/>
    <w:rsid w:val="005A7FA5"/>
    <w:rsid w:val="005B1146"/>
    <w:rsid w:val="005B1645"/>
    <w:rsid w:val="005B1CD6"/>
    <w:rsid w:val="005B20A6"/>
    <w:rsid w:val="005B2E51"/>
    <w:rsid w:val="005B48BF"/>
    <w:rsid w:val="005B4ADF"/>
    <w:rsid w:val="005B6F10"/>
    <w:rsid w:val="005C0360"/>
    <w:rsid w:val="005C1803"/>
    <w:rsid w:val="005C29AA"/>
    <w:rsid w:val="005C6529"/>
    <w:rsid w:val="005C78FF"/>
    <w:rsid w:val="005C7ACC"/>
    <w:rsid w:val="005D0ECA"/>
    <w:rsid w:val="005D28C1"/>
    <w:rsid w:val="005D3350"/>
    <w:rsid w:val="005D5BA3"/>
    <w:rsid w:val="005D635C"/>
    <w:rsid w:val="005E3748"/>
    <w:rsid w:val="005E3937"/>
    <w:rsid w:val="005E4769"/>
    <w:rsid w:val="005E5BB3"/>
    <w:rsid w:val="005E5D59"/>
    <w:rsid w:val="005E753B"/>
    <w:rsid w:val="005E7DAA"/>
    <w:rsid w:val="005F09F2"/>
    <w:rsid w:val="005F19A2"/>
    <w:rsid w:val="005F2168"/>
    <w:rsid w:val="005F40C5"/>
    <w:rsid w:val="005F437A"/>
    <w:rsid w:val="005F638E"/>
    <w:rsid w:val="005F75A1"/>
    <w:rsid w:val="005F7899"/>
    <w:rsid w:val="005F7B92"/>
    <w:rsid w:val="0060115B"/>
    <w:rsid w:val="00602227"/>
    <w:rsid w:val="00602B12"/>
    <w:rsid w:val="00603346"/>
    <w:rsid w:val="00603EBF"/>
    <w:rsid w:val="006061D9"/>
    <w:rsid w:val="006077EF"/>
    <w:rsid w:val="00607C55"/>
    <w:rsid w:val="00607D12"/>
    <w:rsid w:val="00611F69"/>
    <w:rsid w:val="00612298"/>
    <w:rsid w:val="0061229C"/>
    <w:rsid w:val="006137A7"/>
    <w:rsid w:val="006149E3"/>
    <w:rsid w:val="00621046"/>
    <w:rsid w:val="00623470"/>
    <w:rsid w:val="00624649"/>
    <w:rsid w:val="006247DD"/>
    <w:rsid w:val="00624DE7"/>
    <w:rsid w:val="00624FFF"/>
    <w:rsid w:val="00625283"/>
    <w:rsid w:val="006258A1"/>
    <w:rsid w:val="006268FC"/>
    <w:rsid w:val="00626CB2"/>
    <w:rsid w:val="006274A8"/>
    <w:rsid w:val="00630050"/>
    <w:rsid w:val="006307AF"/>
    <w:rsid w:val="00630B81"/>
    <w:rsid w:val="00633449"/>
    <w:rsid w:val="00636193"/>
    <w:rsid w:val="006364B4"/>
    <w:rsid w:val="00636B4E"/>
    <w:rsid w:val="00637C1D"/>
    <w:rsid w:val="006412D9"/>
    <w:rsid w:val="006414E7"/>
    <w:rsid w:val="00641BE5"/>
    <w:rsid w:val="00645039"/>
    <w:rsid w:val="00645263"/>
    <w:rsid w:val="0064539B"/>
    <w:rsid w:val="0065048B"/>
    <w:rsid w:val="00650EA6"/>
    <w:rsid w:val="00651ECB"/>
    <w:rsid w:val="00655311"/>
    <w:rsid w:val="00655BBF"/>
    <w:rsid w:val="00655CC5"/>
    <w:rsid w:val="0066015D"/>
    <w:rsid w:val="00660BE8"/>
    <w:rsid w:val="00661062"/>
    <w:rsid w:val="00661899"/>
    <w:rsid w:val="0066377F"/>
    <w:rsid w:val="00665695"/>
    <w:rsid w:val="00666843"/>
    <w:rsid w:val="00672A10"/>
    <w:rsid w:val="00673BF4"/>
    <w:rsid w:val="00673D87"/>
    <w:rsid w:val="00674154"/>
    <w:rsid w:val="00675068"/>
    <w:rsid w:val="00676C05"/>
    <w:rsid w:val="0067719B"/>
    <w:rsid w:val="0068133F"/>
    <w:rsid w:val="006816DC"/>
    <w:rsid w:val="00684AD6"/>
    <w:rsid w:val="00684E4F"/>
    <w:rsid w:val="006872C4"/>
    <w:rsid w:val="0069194E"/>
    <w:rsid w:val="00691B8C"/>
    <w:rsid w:val="00692C3B"/>
    <w:rsid w:val="00693698"/>
    <w:rsid w:val="0069385E"/>
    <w:rsid w:val="0069394B"/>
    <w:rsid w:val="00693BCE"/>
    <w:rsid w:val="00694DC0"/>
    <w:rsid w:val="006958E9"/>
    <w:rsid w:val="00695BF6"/>
    <w:rsid w:val="0069648E"/>
    <w:rsid w:val="00696902"/>
    <w:rsid w:val="00696CD9"/>
    <w:rsid w:val="006A0D39"/>
    <w:rsid w:val="006A0E95"/>
    <w:rsid w:val="006A156C"/>
    <w:rsid w:val="006A1E66"/>
    <w:rsid w:val="006A29B9"/>
    <w:rsid w:val="006A2D95"/>
    <w:rsid w:val="006A4B2B"/>
    <w:rsid w:val="006A6898"/>
    <w:rsid w:val="006A7EE8"/>
    <w:rsid w:val="006B0B32"/>
    <w:rsid w:val="006B1BEA"/>
    <w:rsid w:val="006B1CEF"/>
    <w:rsid w:val="006B224A"/>
    <w:rsid w:val="006B47DF"/>
    <w:rsid w:val="006B568E"/>
    <w:rsid w:val="006B67FA"/>
    <w:rsid w:val="006B7392"/>
    <w:rsid w:val="006C00E7"/>
    <w:rsid w:val="006C1677"/>
    <w:rsid w:val="006C198B"/>
    <w:rsid w:val="006C1C06"/>
    <w:rsid w:val="006C1D23"/>
    <w:rsid w:val="006C1FBC"/>
    <w:rsid w:val="006C3578"/>
    <w:rsid w:val="006C50CE"/>
    <w:rsid w:val="006D07D5"/>
    <w:rsid w:val="006D156D"/>
    <w:rsid w:val="006D3D6E"/>
    <w:rsid w:val="006D5849"/>
    <w:rsid w:val="006D69CA"/>
    <w:rsid w:val="006D7EFE"/>
    <w:rsid w:val="006E1253"/>
    <w:rsid w:val="006E1886"/>
    <w:rsid w:val="006E1C73"/>
    <w:rsid w:val="006E2179"/>
    <w:rsid w:val="006E3246"/>
    <w:rsid w:val="006E34C7"/>
    <w:rsid w:val="006E3AA1"/>
    <w:rsid w:val="006E5350"/>
    <w:rsid w:val="006E622E"/>
    <w:rsid w:val="006E6C41"/>
    <w:rsid w:val="006F017B"/>
    <w:rsid w:val="006F02BB"/>
    <w:rsid w:val="006F0B05"/>
    <w:rsid w:val="006F174F"/>
    <w:rsid w:val="006F2496"/>
    <w:rsid w:val="006F2CC4"/>
    <w:rsid w:val="006F2D41"/>
    <w:rsid w:val="006F42D1"/>
    <w:rsid w:val="006F4CDB"/>
    <w:rsid w:val="006F5A24"/>
    <w:rsid w:val="006F5A83"/>
    <w:rsid w:val="00701A77"/>
    <w:rsid w:val="00701B8A"/>
    <w:rsid w:val="00701C1A"/>
    <w:rsid w:val="00702138"/>
    <w:rsid w:val="0070422F"/>
    <w:rsid w:val="00705B39"/>
    <w:rsid w:val="00706720"/>
    <w:rsid w:val="00706814"/>
    <w:rsid w:val="007106DF"/>
    <w:rsid w:val="00710741"/>
    <w:rsid w:val="007112F7"/>
    <w:rsid w:val="0071177F"/>
    <w:rsid w:val="00711D97"/>
    <w:rsid w:val="007135FC"/>
    <w:rsid w:val="007142C5"/>
    <w:rsid w:val="00714A15"/>
    <w:rsid w:val="00716333"/>
    <w:rsid w:val="00721AF5"/>
    <w:rsid w:val="00721ED6"/>
    <w:rsid w:val="007221F9"/>
    <w:rsid w:val="00723BD5"/>
    <w:rsid w:val="007247F3"/>
    <w:rsid w:val="00725DB2"/>
    <w:rsid w:val="0072782B"/>
    <w:rsid w:val="00730296"/>
    <w:rsid w:val="00730FC6"/>
    <w:rsid w:val="00731D61"/>
    <w:rsid w:val="007324AE"/>
    <w:rsid w:val="00732B51"/>
    <w:rsid w:val="0073392A"/>
    <w:rsid w:val="00735C40"/>
    <w:rsid w:val="007367E0"/>
    <w:rsid w:val="007368B0"/>
    <w:rsid w:val="0074065C"/>
    <w:rsid w:val="00743E49"/>
    <w:rsid w:val="00751D97"/>
    <w:rsid w:val="00752313"/>
    <w:rsid w:val="00753F49"/>
    <w:rsid w:val="00754147"/>
    <w:rsid w:val="00755235"/>
    <w:rsid w:val="00755982"/>
    <w:rsid w:val="00755C27"/>
    <w:rsid w:val="00756545"/>
    <w:rsid w:val="007572F3"/>
    <w:rsid w:val="007575FA"/>
    <w:rsid w:val="007622ED"/>
    <w:rsid w:val="0076238F"/>
    <w:rsid w:val="0076491A"/>
    <w:rsid w:val="0076597A"/>
    <w:rsid w:val="0076672A"/>
    <w:rsid w:val="00766AD2"/>
    <w:rsid w:val="00767489"/>
    <w:rsid w:val="00770796"/>
    <w:rsid w:val="0077301F"/>
    <w:rsid w:val="00773587"/>
    <w:rsid w:val="00773663"/>
    <w:rsid w:val="0077400D"/>
    <w:rsid w:val="00774761"/>
    <w:rsid w:val="00774F2F"/>
    <w:rsid w:val="00775CAF"/>
    <w:rsid w:val="007774D1"/>
    <w:rsid w:val="00781789"/>
    <w:rsid w:val="00781C2A"/>
    <w:rsid w:val="00784A05"/>
    <w:rsid w:val="0078537A"/>
    <w:rsid w:val="00786D52"/>
    <w:rsid w:val="00786E29"/>
    <w:rsid w:val="00787717"/>
    <w:rsid w:val="00790CF0"/>
    <w:rsid w:val="007913E5"/>
    <w:rsid w:val="007914F0"/>
    <w:rsid w:val="007A07B7"/>
    <w:rsid w:val="007A0CDE"/>
    <w:rsid w:val="007A13F4"/>
    <w:rsid w:val="007A2142"/>
    <w:rsid w:val="007A2197"/>
    <w:rsid w:val="007A554D"/>
    <w:rsid w:val="007A70CA"/>
    <w:rsid w:val="007B0757"/>
    <w:rsid w:val="007B0E03"/>
    <w:rsid w:val="007B154D"/>
    <w:rsid w:val="007B2DC2"/>
    <w:rsid w:val="007B335A"/>
    <w:rsid w:val="007B45AF"/>
    <w:rsid w:val="007B5EC6"/>
    <w:rsid w:val="007C08C7"/>
    <w:rsid w:val="007C18B7"/>
    <w:rsid w:val="007C2733"/>
    <w:rsid w:val="007C2C91"/>
    <w:rsid w:val="007C3322"/>
    <w:rsid w:val="007C33CB"/>
    <w:rsid w:val="007C3413"/>
    <w:rsid w:val="007C7329"/>
    <w:rsid w:val="007D2D12"/>
    <w:rsid w:val="007D534B"/>
    <w:rsid w:val="007E1703"/>
    <w:rsid w:val="007E2CFB"/>
    <w:rsid w:val="007E3874"/>
    <w:rsid w:val="007E4B0A"/>
    <w:rsid w:val="007F1DEA"/>
    <w:rsid w:val="007F3A87"/>
    <w:rsid w:val="007F42EC"/>
    <w:rsid w:val="007F4996"/>
    <w:rsid w:val="007F5B70"/>
    <w:rsid w:val="007F7358"/>
    <w:rsid w:val="007F78B2"/>
    <w:rsid w:val="00800541"/>
    <w:rsid w:val="00800942"/>
    <w:rsid w:val="00800FD7"/>
    <w:rsid w:val="00801A1A"/>
    <w:rsid w:val="0080410E"/>
    <w:rsid w:val="00804DF9"/>
    <w:rsid w:val="00805E2C"/>
    <w:rsid w:val="00806571"/>
    <w:rsid w:val="00810809"/>
    <w:rsid w:val="00810FA8"/>
    <w:rsid w:val="00811212"/>
    <w:rsid w:val="0081539B"/>
    <w:rsid w:val="00815C9C"/>
    <w:rsid w:val="00815ECE"/>
    <w:rsid w:val="008163A0"/>
    <w:rsid w:val="0081727F"/>
    <w:rsid w:val="0082130C"/>
    <w:rsid w:val="00821339"/>
    <w:rsid w:val="00822044"/>
    <w:rsid w:val="008231A1"/>
    <w:rsid w:val="00823BB1"/>
    <w:rsid w:val="00824737"/>
    <w:rsid w:val="0082522A"/>
    <w:rsid w:val="0082554E"/>
    <w:rsid w:val="00825888"/>
    <w:rsid w:val="00825A0E"/>
    <w:rsid w:val="00825D01"/>
    <w:rsid w:val="00826131"/>
    <w:rsid w:val="00827E58"/>
    <w:rsid w:val="0083113B"/>
    <w:rsid w:val="00832881"/>
    <w:rsid w:val="0083302A"/>
    <w:rsid w:val="008334EC"/>
    <w:rsid w:val="00833658"/>
    <w:rsid w:val="00833921"/>
    <w:rsid w:val="008378CC"/>
    <w:rsid w:val="00837C20"/>
    <w:rsid w:val="00840A0D"/>
    <w:rsid w:val="008414D0"/>
    <w:rsid w:val="00843EA3"/>
    <w:rsid w:val="008440FE"/>
    <w:rsid w:val="0085177D"/>
    <w:rsid w:val="00853996"/>
    <w:rsid w:val="00854669"/>
    <w:rsid w:val="00854FA9"/>
    <w:rsid w:val="008550A7"/>
    <w:rsid w:val="00856EC3"/>
    <w:rsid w:val="008575DC"/>
    <w:rsid w:val="008576FB"/>
    <w:rsid w:val="0086013F"/>
    <w:rsid w:val="008608F2"/>
    <w:rsid w:val="00861805"/>
    <w:rsid w:val="008618E0"/>
    <w:rsid w:val="0086266A"/>
    <w:rsid w:val="00863305"/>
    <w:rsid w:val="00865CE5"/>
    <w:rsid w:val="008668EE"/>
    <w:rsid w:val="008740E4"/>
    <w:rsid w:val="008744E2"/>
    <w:rsid w:val="00876FA2"/>
    <w:rsid w:val="00880660"/>
    <w:rsid w:val="00880B13"/>
    <w:rsid w:val="0088175F"/>
    <w:rsid w:val="008866DF"/>
    <w:rsid w:val="00887603"/>
    <w:rsid w:val="008912F8"/>
    <w:rsid w:val="00892572"/>
    <w:rsid w:val="00892699"/>
    <w:rsid w:val="0089468E"/>
    <w:rsid w:val="00895EC8"/>
    <w:rsid w:val="008A283D"/>
    <w:rsid w:val="008A2B0A"/>
    <w:rsid w:val="008A4B9F"/>
    <w:rsid w:val="008A5169"/>
    <w:rsid w:val="008A6004"/>
    <w:rsid w:val="008A6985"/>
    <w:rsid w:val="008A790D"/>
    <w:rsid w:val="008B0A99"/>
    <w:rsid w:val="008B24BF"/>
    <w:rsid w:val="008B3082"/>
    <w:rsid w:val="008B46D5"/>
    <w:rsid w:val="008B4B75"/>
    <w:rsid w:val="008B4E07"/>
    <w:rsid w:val="008B607A"/>
    <w:rsid w:val="008C042B"/>
    <w:rsid w:val="008C0B3F"/>
    <w:rsid w:val="008C0F7F"/>
    <w:rsid w:val="008C131F"/>
    <w:rsid w:val="008C2219"/>
    <w:rsid w:val="008C4888"/>
    <w:rsid w:val="008C49E0"/>
    <w:rsid w:val="008C5888"/>
    <w:rsid w:val="008C6921"/>
    <w:rsid w:val="008C6BFB"/>
    <w:rsid w:val="008C715B"/>
    <w:rsid w:val="008C72B7"/>
    <w:rsid w:val="008C78E0"/>
    <w:rsid w:val="008C7CE4"/>
    <w:rsid w:val="008C7F44"/>
    <w:rsid w:val="008D2E75"/>
    <w:rsid w:val="008D4522"/>
    <w:rsid w:val="008D4B1A"/>
    <w:rsid w:val="008D5512"/>
    <w:rsid w:val="008D5E31"/>
    <w:rsid w:val="008D7084"/>
    <w:rsid w:val="008D716E"/>
    <w:rsid w:val="008E189A"/>
    <w:rsid w:val="008E3F99"/>
    <w:rsid w:val="008E5272"/>
    <w:rsid w:val="008E6CAC"/>
    <w:rsid w:val="008E7C6F"/>
    <w:rsid w:val="008F0667"/>
    <w:rsid w:val="008F137A"/>
    <w:rsid w:val="008F2830"/>
    <w:rsid w:val="008F2AA5"/>
    <w:rsid w:val="008F42FC"/>
    <w:rsid w:val="008F5DA5"/>
    <w:rsid w:val="008F5DEB"/>
    <w:rsid w:val="008F662C"/>
    <w:rsid w:val="008F676E"/>
    <w:rsid w:val="008F67AE"/>
    <w:rsid w:val="008F7231"/>
    <w:rsid w:val="008F76CB"/>
    <w:rsid w:val="00901987"/>
    <w:rsid w:val="009026AE"/>
    <w:rsid w:val="00903C4D"/>
    <w:rsid w:val="00903DA9"/>
    <w:rsid w:val="009041BD"/>
    <w:rsid w:val="00907294"/>
    <w:rsid w:val="0090797C"/>
    <w:rsid w:val="009107D4"/>
    <w:rsid w:val="00913A1D"/>
    <w:rsid w:val="00914AA7"/>
    <w:rsid w:val="00914C0D"/>
    <w:rsid w:val="00916785"/>
    <w:rsid w:val="0091683C"/>
    <w:rsid w:val="00920EEC"/>
    <w:rsid w:val="00921167"/>
    <w:rsid w:val="0092169B"/>
    <w:rsid w:val="00921C40"/>
    <w:rsid w:val="00922E3D"/>
    <w:rsid w:val="00923793"/>
    <w:rsid w:val="009249C7"/>
    <w:rsid w:val="0092694A"/>
    <w:rsid w:val="0093199D"/>
    <w:rsid w:val="009357AA"/>
    <w:rsid w:val="00937134"/>
    <w:rsid w:val="009375E7"/>
    <w:rsid w:val="00940CC7"/>
    <w:rsid w:val="0094132C"/>
    <w:rsid w:val="0094180A"/>
    <w:rsid w:val="009431B5"/>
    <w:rsid w:val="00943470"/>
    <w:rsid w:val="009435AF"/>
    <w:rsid w:val="009435B9"/>
    <w:rsid w:val="00943814"/>
    <w:rsid w:val="00943D5B"/>
    <w:rsid w:val="009501F9"/>
    <w:rsid w:val="009504E0"/>
    <w:rsid w:val="009513D9"/>
    <w:rsid w:val="00952689"/>
    <w:rsid w:val="0095395E"/>
    <w:rsid w:val="0095398B"/>
    <w:rsid w:val="009548F0"/>
    <w:rsid w:val="00954B42"/>
    <w:rsid w:val="009567E3"/>
    <w:rsid w:val="0096032D"/>
    <w:rsid w:val="00960C8F"/>
    <w:rsid w:val="00960D79"/>
    <w:rsid w:val="00962727"/>
    <w:rsid w:val="00962A3E"/>
    <w:rsid w:val="0096593E"/>
    <w:rsid w:val="00967131"/>
    <w:rsid w:val="00970052"/>
    <w:rsid w:val="00971010"/>
    <w:rsid w:val="00971144"/>
    <w:rsid w:val="009732ED"/>
    <w:rsid w:val="00975BC7"/>
    <w:rsid w:val="00976004"/>
    <w:rsid w:val="00976413"/>
    <w:rsid w:val="00977756"/>
    <w:rsid w:val="00977F17"/>
    <w:rsid w:val="00980046"/>
    <w:rsid w:val="009838B7"/>
    <w:rsid w:val="009847EE"/>
    <w:rsid w:val="00986A3E"/>
    <w:rsid w:val="00986CCD"/>
    <w:rsid w:val="00986F61"/>
    <w:rsid w:val="009873C7"/>
    <w:rsid w:val="00991806"/>
    <w:rsid w:val="00991B01"/>
    <w:rsid w:val="009921BC"/>
    <w:rsid w:val="00992F31"/>
    <w:rsid w:val="009948F9"/>
    <w:rsid w:val="00994C47"/>
    <w:rsid w:val="00994D57"/>
    <w:rsid w:val="00996778"/>
    <w:rsid w:val="00996C23"/>
    <w:rsid w:val="00996F57"/>
    <w:rsid w:val="009972C1"/>
    <w:rsid w:val="009A07EB"/>
    <w:rsid w:val="009A09E3"/>
    <w:rsid w:val="009A1C18"/>
    <w:rsid w:val="009A1CAA"/>
    <w:rsid w:val="009A1FF6"/>
    <w:rsid w:val="009A22F1"/>
    <w:rsid w:val="009A2372"/>
    <w:rsid w:val="009A262A"/>
    <w:rsid w:val="009A7409"/>
    <w:rsid w:val="009B12F9"/>
    <w:rsid w:val="009B156F"/>
    <w:rsid w:val="009B2300"/>
    <w:rsid w:val="009B23FB"/>
    <w:rsid w:val="009B2A37"/>
    <w:rsid w:val="009B48E7"/>
    <w:rsid w:val="009B7819"/>
    <w:rsid w:val="009C1A6D"/>
    <w:rsid w:val="009C528B"/>
    <w:rsid w:val="009C53D0"/>
    <w:rsid w:val="009C6908"/>
    <w:rsid w:val="009C6EB8"/>
    <w:rsid w:val="009C769A"/>
    <w:rsid w:val="009C7820"/>
    <w:rsid w:val="009D2C94"/>
    <w:rsid w:val="009D2D65"/>
    <w:rsid w:val="009D62EB"/>
    <w:rsid w:val="009D637A"/>
    <w:rsid w:val="009D64E7"/>
    <w:rsid w:val="009E065A"/>
    <w:rsid w:val="009E07B3"/>
    <w:rsid w:val="009E0F34"/>
    <w:rsid w:val="009E1C06"/>
    <w:rsid w:val="009E34A7"/>
    <w:rsid w:val="009E3ADF"/>
    <w:rsid w:val="009E4A30"/>
    <w:rsid w:val="009E5A95"/>
    <w:rsid w:val="009E700C"/>
    <w:rsid w:val="009F0ED2"/>
    <w:rsid w:val="009F298A"/>
    <w:rsid w:val="009F4A9A"/>
    <w:rsid w:val="00A0164D"/>
    <w:rsid w:val="00A01B45"/>
    <w:rsid w:val="00A04A6D"/>
    <w:rsid w:val="00A05023"/>
    <w:rsid w:val="00A05F1B"/>
    <w:rsid w:val="00A10DAA"/>
    <w:rsid w:val="00A113F6"/>
    <w:rsid w:val="00A12781"/>
    <w:rsid w:val="00A13889"/>
    <w:rsid w:val="00A1430A"/>
    <w:rsid w:val="00A15750"/>
    <w:rsid w:val="00A170F3"/>
    <w:rsid w:val="00A17A33"/>
    <w:rsid w:val="00A208B3"/>
    <w:rsid w:val="00A2096E"/>
    <w:rsid w:val="00A20EC7"/>
    <w:rsid w:val="00A20FEC"/>
    <w:rsid w:val="00A2116F"/>
    <w:rsid w:val="00A21C1F"/>
    <w:rsid w:val="00A2235A"/>
    <w:rsid w:val="00A23DB6"/>
    <w:rsid w:val="00A2433C"/>
    <w:rsid w:val="00A27FE6"/>
    <w:rsid w:val="00A33D38"/>
    <w:rsid w:val="00A36AE8"/>
    <w:rsid w:val="00A373D0"/>
    <w:rsid w:val="00A435A5"/>
    <w:rsid w:val="00A44047"/>
    <w:rsid w:val="00A476A1"/>
    <w:rsid w:val="00A5023E"/>
    <w:rsid w:val="00A51468"/>
    <w:rsid w:val="00A51C2B"/>
    <w:rsid w:val="00A55935"/>
    <w:rsid w:val="00A55A21"/>
    <w:rsid w:val="00A57402"/>
    <w:rsid w:val="00A57B83"/>
    <w:rsid w:val="00A612A9"/>
    <w:rsid w:val="00A6141C"/>
    <w:rsid w:val="00A6330B"/>
    <w:rsid w:val="00A63C88"/>
    <w:rsid w:val="00A64840"/>
    <w:rsid w:val="00A64D92"/>
    <w:rsid w:val="00A653B1"/>
    <w:rsid w:val="00A66060"/>
    <w:rsid w:val="00A66406"/>
    <w:rsid w:val="00A66A9C"/>
    <w:rsid w:val="00A70C24"/>
    <w:rsid w:val="00A71D0F"/>
    <w:rsid w:val="00A72DE4"/>
    <w:rsid w:val="00A731D6"/>
    <w:rsid w:val="00A731F3"/>
    <w:rsid w:val="00A735A5"/>
    <w:rsid w:val="00A73DD7"/>
    <w:rsid w:val="00A7471E"/>
    <w:rsid w:val="00A7752B"/>
    <w:rsid w:val="00A776CB"/>
    <w:rsid w:val="00A8029F"/>
    <w:rsid w:val="00A80C45"/>
    <w:rsid w:val="00A80EC6"/>
    <w:rsid w:val="00A81026"/>
    <w:rsid w:val="00A81130"/>
    <w:rsid w:val="00A83AF5"/>
    <w:rsid w:val="00A846BB"/>
    <w:rsid w:val="00A87587"/>
    <w:rsid w:val="00A90FA9"/>
    <w:rsid w:val="00A918A0"/>
    <w:rsid w:val="00A924FE"/>
    <w:rsid w:val="00A92BAD"/>
    <w:rsid w:val="00A95FFB"/>
    <w:rsid w:val="00A97A34"/>
    <w:rsid w:val="00AA1E07"/>
    <w:rsid w:val="00AA3622"/>
    <w:rsid w:val="00AA6A54"/>
    <w:rsid w:val="00AA7504"/>
    <w:rsid w:val="00AB03F6"/>
    <w:rsid w:val="00AB1123"/>
    <w:rsid w:val="00AB142B"/>
    <w:rsid w:val="00AB166A"/>
    <w:rsid w:val="00AB2222"/>
    <w:rsid w:val="00AB372A"/>
    <w:rsid w:val="00AB4386"/>
    <w:rsid w:val="00AB4821"/>
    <w:rsid w:val="00AB53F3"/>
    <w:rsid w:val="00AB5EFB"/>
    <w:rsid w:val="00AB6158"/>
    <w:rsid w:val="00AB75B6"/>
    <w:rsid w:val="00AB77B8"/>
    <w:rsid w:val="00AC17A8"/>
    <w:rsid w:val="00AC2393"/>
    <w:rsid w:val="00AC2718"/>
    <w:rsid w:val="00AC3DB8"/>
    <w:rsid w:val="00AC5002"/>
    <w:rsid w:val="00AC71A2"/>
    <w:rsid w:val="00AC731E"/>
    <w:rsid w:val="00AD1199"/>
    <w:rsid w:val="00AD1B63"/>
    <w:rsid w:val="00AD2F3D"/>
    <w:rsid w:val="00AD4316"/>
    <w:rsid w:val="00AD47FA"/>
    <w:rsid w:val="00AD4A45"/>
    <w:rsid w:val="00AE1DD3"/>
    <w:rsid w:val="00AE32FE"/>
    <w:rsid w:val="00AE4648"/>
    <w:rsid w:val="00AE5E39"/>
    <w:rsid w:val="00AE5E5E"/>
    <w:rsid w:val="00AE65AA"/>
    <w:rsid w:val="00AE7830"/>
    <w:rsid w:val="00AF0029"/>
    <w:rsid w:val="00AF0368"/>
    <w:rsid w:val="00AF1BB1"/>
    <w:rsid w:val="00AF1CB9"/>
    <w:rsid w:val="00AF221B"/>
    <w:rsid w:val="00AF28C1"/>
    <w:rsid w:val="00AF39D5"/>
    <w:rsid w:val="00AF39FF"/>
    <w:rsid w:val="00AF457F"/>
    <w:rsid w:val="00AF5B2D"/>
    <w:rsid w:val="00AF6AC9"/>
    <w:rsid w:val="00AF7169"/>
    <w:rsid w:val="00AF7DBC"/>
    <w:rsid w:val="00B002C4"/>
    <w:rsid w:val="00B0053C"/>
    <w:rsid w:val="00B007CB"/>
    <w:rsid w:val="00B00BC4"/>
    <w:rsid w:val="00B00E25"/>
    <w:rsid w:val="00B01621"/>
    <w:rsid w:val="00B0200E"/>
    <w:rsid w:val="00B03CCA"/>
    <w:rsid w:val="00B05E58"/>
    <w:rsid w:val="00B06B1D"/>
    <w:rsid w:val="00B10978"/>
    <w:rsid w:val="00B12E7B"/>
    <w:rsid w:val="00B1393D"/>
    <w:rsid w:val="00B147ED"/>
    <w:rsid w:val="00B150D7"/>
    <w:rsid w:val="00B1776B"/>
    <w:rsid w:val="00B21ABF"/>
    <w:rsid w:val="00B2204C"/>
    <w:rsid w:val="00B221EC"/>
    <w:rsid w:val="00B22258"/>
    <w:rsid w:val="00B23E4D"/>
    <w:rsid w:val="00B24C03"/>
    <w:rsid w:val="00B250C4"/>
    <w:rsid w:val="00B25749"/>
    <w:rsid w:val="00B26538"/>
    <w:rsid w:val="00B30171"/>
    <w:rsid w:val="00B309ED"/>
    <w:rsid w:val="00B31AA1"/>
    <w:rsid w:val="00B34644"/>
    <w:rsid w:val="00B3479C"/>
    <w:rsid w:val="00B35997"/>
    <w:rsid w:val="00B35B98"/>
    <w:rsid w:val="00B36D32"/>
    <w:rsid w:val="00B3732F"/>
    <w:rsid w:val="00B402D1"/>
    <w:rsid w:val="00B41063"/>
    <w:rsid w:val="00B43836"/>
    <w:rsid w:val="00B441DB"/>
    <w:rsid w:val="00B446B7"/>
    <w:rsid w:val="00B5133C"/>
    <w:rsid w:val="00B5135C"/>
    <w:rsid w:val="00B5293B"/>
    <w:rsid w:val="00B52F1F"/>
    <w:rsid w:val="00B5350C"/>
    <w:rsid w:val="00B5428A"/>
    <w:rsid w:val="00B5433E"/>
    <w:rsid w:val="00B54BA8"/>
    <w:rsid w:val="00B54D20"/>
    <w:rsid w:val="00B554EE"/>
    <w:rsid w:val="00B5674B"/>
    <w:rsid w:val="00B56E90"/>
    <w:rsid w:val="00B56FB7"/>
    <w:rsid w:val="00B57FF1"/>
    <w:rsid w:val="00B602B0"/>
    <w:rsid w:val="00B61A9A"/>
    <w:rsid w:val="00B64134"/>
    <w:rsid w:val="00B65047"/>
    <w:rsid w:val="00B6544C"/>
    <w:rsid w:val="00B66B7F"/>
    <w:rsid w:val="00B676FE"/>
    <w:rsid w:val="00B7082F"/>
    <w:rsid w:val="00B70A93"/>
    <w:rsid w:val="00B713D2"/>
    <w:rsid w:val="00B71A2F"/>
    <w:rsid w:val="00B72924"/>
    <w:rsid w:val="00B729AC"/>
    <w:rsid w:val="00B72E12"/>
    <w:rsid w:val="00B74433"/>
    <w:rsid w:val="00B75AA7"/>
    <w:rsid w:val="00B75CFC"/>
    <w:rsid w:val="00B75DE8"/>
    <w:rsid w:val="00B76204"/>
    <w:rsid w:val="00B77658"/>
    <w:rsid w:val="00B77A2D"/>
    <w:rsid w:val="00B80795"/>
    <w:rsid w:val="00B836C2"/>
    <w:rsid w:val="00B9266D"/>
    <w:rsid w:val="00B93A06"/>
    <w:rsid w:val="00B957CC"/>
    <w:rsid w:val="00BA1D56"/>
    <w:rsid w:val="00BA225A"/>
    <w:rsid w:val="00BA3110"/>
    <w:rsid w:val="00BA66C6"/>
    <w:rsid w:val="00BA7816"/>
    <w:rsid w:val="00BB0B84"/>
    <w:rsid w:val="00BB223D"/>
    <w:rsid w:val="00BB23D1"/>
    <w:rsid w:val="00BB28EB"/>
    <w:rsid w:val="00BB31F5"/>
    <w:rsid w:val="00BB32CF"/>
    <w:rsid w:val="00BB3502"/>
    <w:rsid w:val="00BB3E3E"/>
    <w:rsid w:val="00BB4543"/>
    <w:rsid w:val="00BB66EC"/>
    <w:rsid w:val="00BB67E2"/>
    <w:rsid w:val="00BB738E"/>
    <w:rsid w:val="00BC2810"/>
    <w:rsid w:val="00BC3EBA"/>
    <w:rsid w:val="00BC5547"/>
    <w:rsid w:val="00BC5B6F"/>
    <w:rsid w:val="00BC5C00"/>
    <w:rsid w:val="00BC5E4B"/>
    <w:rsid w:val="00BC6D86"/>
    <w:rsid w:val="00BD4805"/>
    <w:rsid w:val="00BD545E"/>
    <w:rsid w:val="00BD55A0"/>
    <w:rsid w:val="00BD5BFD"/>
    <w:rsid w:val="00BD7834"/>
    <w:rsid w:val="00BD7BCB"/>
    <w:rsid w:val="00BD7C82"/>
    <w:rsid w:val="00BE0D7E"/>
    <w:rsid w:val="00BE25A5"/>
    <w:rsid w:val="00BE37C5"/>
    <w:rsid w:val="00BE76D2"/>
    <w:rsid w:val="00BE7A51"/>
    <w:rsid w:val="00BF1DB7"/>
    <w:rsid w:val="00BF3B99"/>
    <w:rsid w:val="00BF4F7B"/>
    <w:rsid w:val="00BF53A5"/>
    <w:rsid w:val="00BF6D57"/>
    <w:rsid w:val="00BF77E0"/>
    <w:rsid w:val="00C04BEA"/>
    <w:rsid w:val="00C04F90"/>
    <w:rsid w:val="00C05140"/>
    <w:rsid w:val="00C06933"/>
    <w:rsid w:val="00C10838"/>
    <w:rsid w:val="00C10F12"/>
    <w:rsid w:val="00C12DC0"/>
    <w:rsid w:val="00C152FB"/>
    <w:rsid w:val="00C169A3"/>
    <w:rsid w:val="00C17907"/>
    <w:rsid w:val="00C21BB7"/>
    <w:rsid w:val="00C21F57"/>
    <w:rsid w:val="00C2526C"/>
    <w:rsid w:val="00C253C3"/>
    <w:rsid w:val="00C2573E"/>
    <w:rsid w:val="00C2674A"/>
    <w:rsid w:val="00C30296"/>
    <w:rsid w:val="00C32243"/>
    <w:rsid w:val="00C3327C"/>
    <w:rsid w:val="00C33576"/>
    <w:rsid w:val="00C34446"/>
    <w:rsid w:val="00C34A3C"/>
    <w:rsid w:val="00C34D0E"/>
    <w:rsid w:val="00C365D8"/>
    <w:rsid w:val="00C3769E"/>
    <w:rsid w:val="00C4194F"/>
    <w:rsid w:val="00C41FDB"/>
    <w:rsid w:val="00C44197"/>
    <w:rsid w:val="00C46849"/>
    <w:rsid w:val="00C46916"/>
    <w:rsid w:val="00C476B2"/>
    <w:rsid w:val="00C5027B"/>
    <w:rsid w:val="00C514BA"/>
    <w:rsid w:val="00C52557"/>
    <w:rsid w:val="00C5319E"/>
    <w:rsid w:val="00C549CC"/>
    <w:rsid w:val="00C54C3E"/>
    <w:rsid w:val="00C55A36"/>
    <w:rsid w:val="00C56002"/>
    <w:rsid w:val="00C571B9"/>
    <w:rsid w:val="00C57F75"/>
    <w:rsid w:val="00C61885"/>
    <w:rsid w:val="00C625C5"/>
    <w:rsid w:val="00C62B78"/>
    <w:rsid w:val="00C64218"/>
    <w:rsid w:val="00C642D4"/>
    <w:rsid w:val="00C64E65"/>
    <w:rsid w:val="00C659D3"/>
    <w:rsid w:val="00C66C73"/>
    <w:rsid w:val="00C67F21"/>
    <w:rsid w:val="00C70654"/>
    <w:rsid w:val="00C71BE1"/>
    <w:rsid w:val="00C72A58"/>
    <w:rsid w:val="00C72DF7"/>
    <w:rsid w:val="00C7367D"/>
    <w:rsid w:val="00C7381A"/>
    <w:rsid w:val="00C73A6F"/>
    <w:rsid w:val="00C74112"/>
    <w:rsid w:val="00C74CDB"/>
    <w:rsid w:val="00C74DB6"/>
    <w:rsid w:val="00C805A7"/>
    <w:rsid w:val="00C80CDA"/>
    <w:rsid w:val="00C8132C"/>
    <w:rsid w:val="00C84312"/>
    <w:rsid w:val="00C84AE4"/>
    <w:rsid w:val="00C84D49"/>
    <w:rsid w:val="00C85A7C"/>
    <w:rsid w:val="00C85FBD"/>
    <w:rsid w:val="00C92747"/>
    <w:rsid w:val="00C9379F"/>
    <w:rsid w:val="00C93C6D"/>
    <w:rsid w:val="00C9613B"/>
    <w:rsid w:val="00C96552"/>
    <w:rsid w:val="00C968A0"/>
    <w:rsid w:val="00CA06F0"/>
    <w:rsid w:val="00CA0859"/>
    <w:rsid w:val="00CA1215"/>
    <w:rsid w:val="00CA332E"/>
    <w:rsid w:val="00CA35D2"/>
    <w:rsid w:val="00CA3F62"/>
    <w:rsid w:val="00CA5E5C"/>
    <w:rsid w:val="00CA5F59"/>
    <w:rsid w:val="00CB2F6B"/>
    <w:rsid w:val="00CB3A79"/>
    <w:rsid w:val="00CB3AB4"/>
    <w:rsid w:val="00CB3B93"/>
    <w:rsid w:val="00CB6436"/>
    <w:rsid w:val="00CC0444"/>
    <w:rsid w:val="00CC2653"/>
    <w:rsid w:val="00CC3A86"/>
    <w:rsid w:val="00CC478B"/>
    <w:rsid w:val="00CD0D76"/>
    <w:rsid w:val="00CD1F69"/>
    <w:rsid w:val="00CD26A0"/>
    <w:rsid w:val="00CD4766"/>
    <w:rsid w:val="00CE0936"/>
    <w:rsid w:val="00CE0EC6"/>
    <w:rsid w:val="00CE11E8"/>
    <w:rsid w:val="00CE1A8D"/>
    <w:rsid w:val="00CE200B"/>
    <w:rsid w:val="00CE41CE"/>
    <w:rsid w:val="00CE4E45"/>
    <w:rsid w:val="00CE4FDE"/>
    <w:rsid w:val="00CE5040"/>
    <w:rsid w:val="00CE57BE"/>
    <w:rsid w:val="00CF04DA"/>
    <w:rsid w:val="00CF08B0"/>
    <w:rsid w:val="00CF169E"/>
    <w:rsid w:val="00CF367A"/>
    <w:rsid w:val="00CF5835"/>
    <w:rsid w:val="00CF5CC8"/>
    <w:rsid w:val="00CF707B"/>
    <w:rsid w:val="00CF7728"/>
    <w:rsid w:val="00D004B5"/>
    <w:rsid w:val="00D0100E"/>
    <w:rsid w:val="00D03820"/>
    <w:rsid w:val="00D03A29"/>
    <w:rsid w:val="00D03C0F"/>
    <w:rsid w:val="00D04CEB"/>
    <w:rsid w:val="00D05FB9"/>
    <w:rsid w:val="00D0630C"/>
    <w:rsid w:val="00D0656C"/>
    <w:rsid w:val="00D06F12"/>
    <w:rsid w:val="00D07A01"/>
    <w:rsid w:val="00D10A89"/>
    <w:rsid w:val="00D10BF1"/>
    <w:rsid w:val="00D112BB"/>
    <w:rsid w:val="00D1157E"/>
    <w:rsid w:val="00D14161"/>
    <w:rsid w:val="00D144A7"/>
    <w:rsid w:val="00D14768"/>
    <w:rsid w:val="00D15A0A"/>
    <w:rsid w:val="00D178D0"/>
    <w:rsid w:val="00D17CC9"/>
    <w:rsid w:val="00D17F49"/>
    <w:rsid w:val="00D2103E"/>
    <w:rsid w:val="00D210F5"/>
    <w:rsid w:val="00D21CE2"/>
    <w:rsid w:val="00D231E4"/>
    <w:rsid w:val="00D249E7"/>
    <w:rsid w:val="00D263F1"/>
    <w:rsid w:val="00D26EB3"/>
    <w:rsid w:val="00D27859"/>
    <w:rsid w:val="00D30A47"/>
    <w:rsid w:val="00D3106D"/>
    <w:rsid w:val="00D31DC5"/>
    <w:rsid w:val="00D32BFD"/>
    <w:rsid w:val="00D33356"/>
    <w:rsid w:val="00D37BCA"/>
    <w:rsid w:val="00D42CDF"/>
    <w:rsid w:val="00D43A43"/>
    <w:rsid w:val="00D43CC7"/>
    <w:rsid w:val="00D44CA9"/>
    <w:rsid w:val="00D50888"/>
    <w:rsid w:val="00D50D14"/>
    <w:rsid w:val="00D50D92"/>
    <w:rsid w:val="00D50FE1"/>
    <w:rsid w:val="00D549E1"/>
    <w:rsid w:val="00D5521C"/>
    <w:rsid w:val="00D62B1C"/>
    <w:rsid w:val="00D62C46"/>
    <w:rsid w:val="00D670A5"/>
    <w:rsid w:val="00D70A99"/>
    <w:rsid w:val="00D70AD9"/>
    <w:rsid w:val="00D70BD5"/>
    <w:rsid w:val="00D72B24"/>
    <w:rsid w:val="00D72D5A"/>
    <w:rsid w:val="00D73B04"/>
    <w:rsid w:val="00D73B87"/>
    <w:rsid w:val="00D74471"/>
    <w:rsid w:val="00D74D0E"/>
    <w:rsid w:val="00D762E1"/>
    <w:rsid w:val="00D7737B"/>
    <w:rsid w:val="00D8389C"/>
    <w:rsid w:val="00D84AF4"/>
    <w:rsid w:val="00D84B03"/>
    <w:rsid w:val="00D85528"/>
    <w:rsid w:val="00D8680A"/>
    <w:rsid w:val="00D87302"/>
    <w:rsid w:val="00D87774"/>
    <w:rsid w:val="00D90A8A"/>
    <w:rsid w:val="00D90E04"/>
    <w:rsid w:val="00D91567"/>
    <w:rsid w:val="00D91778"/>
    <w:rsid w:val="00D91D8B"/>
    <w:rsid w:val="00D93BC3"/>
    <w:rsid w:val="00D94394"/>
    <w:rsid w:val="00D946C2"/>
    <w:rsid w:val="00D9470B"/>
    <w:rsid w:val="00D96820"/>
    <w:rsid w:val="00D9725F"/>
    <w:rsid w:val="00DA08CE"/>
    <w:rsid w:val="00DA0C6D"/>
    <w:rsid w:val="00DA2729"/>
    <w:rsid w:val="00DA43D4"/>
    <w:rsid w:val="00DA4B77"/>
    <w:rsid w:val="00DA7B9C"/>
    <w:rsid w:val="00DB04F7"/>
    <w:rsid w:val="00DB06CC"/>
    <w:rsid w:val="00DB2B03"/>
    <w:rsid w:val="00DB2B37"/>
    <w:rsid w:val="00DB380B"/>
    <w:rsid w:val="00DB3C1B"/>
    <w:rsid w:val="00DB631B"/>
    <w:rsid w:val="00DB7DD9"/>
    <w:rsid w:val="00DC331B"/>
    <w:rsid w:val="00DC47AF"/>
    <w:rsid w:val="00DC5E85"/>
    <w:rsid w:val="00DC6BC3"/>
    <w:rsid w:val="00DD0314"/>
    <w:rsid w:val="00DD0437"/>
    <w:rsid w:val="00DD04E9"/>
    <w:rsid w:val="00DD07E7"/>
    <w:rsid w:val="00DD182B"/>
    <w:rsid w:val="00DD30A0"/>
    <w:rsid w:val="00DD33CA"/>
    <w:rsid w:val="00DD33FD"/>
    <w:rsid w:val="00DD3EC0"/>
    <w:rsid w:val="00DD5DE6"/>
    <w:rsid w:val="00DD5F8F"/>
    <w:rsid w:val="00DD6B11"/>
    <w:rsid w:val="00DE0D91"/>
    <w:rsid w:val="00DE2067"/>
    <w:rsid w:val="00DE2162"/>
    <w:rsid w:val="00DE4C12"/>
    <w:rsid w:val="00DE5590"/>
    <w:rsid w:val="00DE59FA"/>
    <w:rsid w:val="00DF06DD"/>
    <w:rsid w:val="00DF0A4E"/>
    <w:rsid w:val="00DF0CD4"/>
    <w:rsid w:val="00DF12F1"/>
    <w:rsid w:val="00DF1991"/>
    <w:rsid w:val="00DF28DB"/>
    <w:rsid w:val="00DF7506"/>
    <w:rsid w:val="00E007C5"/>
    <w:rsid w:val="00E0141F"/>
    <w:rsid w:val="00E04191"/>
    <w:rsid w:val="00E04F13"/>
    <w:rsid w:val="00E07CAD"/>
    <w:rsid w:val="00E07E00"/>
    <w:rsid w:val="00E103E3"/>
    <w:rsid w:val="00E10C16"/>
    <w:rsid w:val="00E12C13"/>
    <w:rsid w:val="00E12D24"/>
    <w:rsid w:val="00E15A20"/>
    <w:rsid w:val="00E15FD6"/>
    <w:rsid w:val="00E16D94"/>
    <w:rsid w:val="00E173DF"/>
    <w:rsid w:val="00E17D91"/>
    <w:rsid w:val="00E20525"/>
    <w:rsid w:val="00E20557"/>
    <w:rsid w:val="00E219CD"/>
    <w:rsid w:val="00E230F1"/>
    <w:rsid w:val="00E25444"/>
    <w:rsid w:val="00E262DF"/>
    <w:rsid w:val="00E30324"/>
    <w:rsid w:val="00E31766"/>
    <w:rsid w:val="00E323CA"/>
    <w:rsid w:val="00E32E46"/>
    <w:rsid w:val="00E336F2"/>
    <w:rsid w:val="00E35050"/>
    <w:rsid w:val="00E35BC0"/>
    <w:rsid w:val="00E36E4C"/>
    <w:rsid w:val="00E37047"/>
    <w:rsid w:val="00E37F43"/>
    <w:rsid w:val="00E431A6"/>
    <w:rsid w:val="00E43D26"/>
    <w:rsid w:val="00E445BA"/>
    <w:rsid w:val="00E47677"/>
    <w:rsid w:val="00E51D44"/>
    <w:rsid w:val="00E51F71"/>
    <w:rsid w:val="00E5450E"/>
    <w:rsid w:val="00E578EB"/>
    <w:rsid w:val="00E60733"/>
    <w:rsid w:val="00E627B2"/>
    <w:rsid w:val="00E632F9"/>
    <w:rsid w:val="00E6480C"/>
    <w:rsid w:val="00E65872"/>
    <w:rsid w:val="00E6588B"/>
    <w:rsid w:val="00E662E5"/>
    <w:rsid w:val="00E6640E"/>
    <w:rsid w:val="00E67CAF"/>
    <w:rsid w:val="00E67F85"/>
    <w:rsid w:val="00E7110B"/>
    <w:rsid w:val="00E72A92"/>
    <w:rsid w:val="00E736A1"/>
    <w:rsid w:val="00E758AA"/>
    <w:rsid w:val="00E8103E"/>
    <w:rsid w:val="00E811D3"/>
    <w:rsid w:val="00E82B78"/>
    <w:rsid w:val="00E83CA1"/>
    <w:rsid w:val="00E8478E"/>
    <w:rsid w:val="00E85472"/>
    <w:rsid w:val="00E864D5"/>
    <w:rsid w:val="00E867B8"/>
    <w:rsid w:val="00E86E04"/>
    <w:rsid w:val="00E90015"/>
    <w:rsid w:val="00E93079"/>
    <w:rsid w:val="00E936BC"/>
    <w:rsid w:val="00E936CF"/>
    <w:rsid w:val="00E947A3"/>
    <w:rsid w:val="00E9605E"/>
    <w:rsid w:val="00EA032B"/>
    <w:rsid w:val="00EA165C"/>
    <w:rsid w:val="00EA4999"/>
    <w:rsid w:val="00EA61A4"/>
    <w:rsid w:val="00EA6EC3"/>
    <w:rsid w:val="00EA77D8"/>
    <w:rsid w:val="00EB1069"/>
    <w:rsid w:val="00EB20EB"/>
    <w:rsid w:val="00EB3F9D"/>
    <w:rsid w:val="00EB4634"/>
    <w:rsid w:val="00EB482E"/>
    <w:rsid w:val="00EB4B3F"/>
    <w:rsid w:val="00EB50B4"/>
    <w:rsid w:val="00EB723D"/>
    <w:rsid w:val="00EB7284"/>
    <w:rsid w:val="00EC1AC0"/>
    <w:rsid w:val="00EC3417"/>
    <w:rsid w:val="00EC38E0"/>
    <w:rsid w:val="00EC4B1F"/>
    <w:rsid w:val="00EC4D0B"/>
    <w:rsid w:val="00EC6232"/>
    <w:rsid w:val="00EC77DA"/>
    <w:rsid w:val="00ED1455"/>
    <w:rsid w:val="00ED1C3B"/>
    <w:rsid w:val="00ED3187"/>
    <w:rsid w:val="00ED370A"/>
    <w:rsid w:val="00ED565C"/>
    <w:rsid w:val="00ED6A38"/>
    <w:rsid w:val="00ED6D94"/>
    <w:rsid w:val="00ED7757"/>
    <w:rsid w:val="00ED7AF8"/>
    <w:rsid w:val="00EE3F8F"/>
    <w:rsid w:val="00EE4AFE"/>
    <w:rsid w:val="00EE6840"/>
    <w:rsid w:val="00EE6A37"/>
    <w:rsid w:val="00EF130E"/>
    <w:rsid w:val="00EF2ACE"/>
    <w:rsid w:val="00EF511C"/>
    <w:rsid w:val="00EF6B5F"/>
    <w:rsid w:val="00EF7985"/>
    <w:rsid w:val="00F00358"/>
    <w:rsid w:val="00F0105C"/>
    <w:rsid w:val="00F02501"/>
    <w:rsid w:val="00F0290A"/>
    <w:rsid w:val="00F02BB0"/>
    <w:rsid w:val="00F0486B"/>
    <w:rsid w:val="00F057CB"/>
    <w:rsid w:val="00F060AF"/>
    <w:rsid w:val="00F065FA"/>
    <w:rsid w:val="00F1249F"/>
    <w:rsid w:val="00F14DE0"/>
    <w:rsid w:val="00F15426"/>
    <w:rsid w:val="00F1748E"/>
    <w:rsid w:val="00F17FC8"/>
    <w:rsid w:val="00F208C4"/>
    <w:rsid w:val="00F212FA"/>
    <w:rsid w:val="00F226F1"/>
    <w:rsid w:val="00F23487"/>
    <w:rsid w:val="00F235C9"/>
    <w:rsid w:val="00F23ADA"/>
    <w:rsid w:val="00F245F3"/>
    <w:rsid w:val="00F24791"/>
    <w:rsid w:val="00F25083"/>
    <w:rsid w:val="00F254CE"/>
    <w:rsid w:val="00F26FED"/>
    <w:rsid w:val="00F30BBC"/>
    <w:rsid w:val="00F32EF6"/>
    <w:rsid w:val="00F3406C"/>
    <w:rsid w:val="00F35372"/>
    <w:rsid w:val="00F36B72"/>
    <w:rsid w:val="00F37AA9"/>
    <w:rsid w:val="00F37D1F"/>
    <w:rsid w:val="00F37D6A"/>
    <w:rsid w:val="00F40D45"/>
    <w:rsid w:val="00F41C8B"/>
    <w:rsid w:val="00F443CB"/>
    <w:rsid w:val="00F464BE"/>
    <w:rsid w:val="00F47534"/>
    <w:rsid w:val="00F50D0F"/>
    <w:rsid w:val="00F5139F"/>
    <w:rsid w:val="00F53B52"/>
    <w:rsid w:val="00F546B0"/>
    <w:rsid w:val="00F5544E"/>
    <w:rsid w:val="00F56618"/>
    <w:rsid w:val="00F56718"/>
    <w:rsid w:val="00F571C8"/>
    <w:rsid w:val="00F575D2"/>
    <w:rsid w:val="00F636C6"/>
    <w:rsid w:val="00F669BB"/>
    <w:rsid w:val="00F767AA"/>
    <w:rsid w:val="00F770CD"/>
    <w:rsid w:val="00F77AAA"/>
    <w:rsid w:val="00F77C0C"/>
    <w:rsid w:val="00F808E3"/>
    <w:rsid w:val="00F81C82"/>
    <w:rsid w:val="00F83AF6"/>
    <w:rsid w:val="00F83AF8"/>
    <w:rsid w:val="00F844C7"/>
    <w:rsid w:val="00F90F36"/>
    <w:rsid w:val="00F944D0"/>
    <w:rsid w:val="00F9463E"/>
    <w:rsid w:val="00F94D19"/>
    <w:rsid w:val="00F95CA3"/>
    <w:rsid w:val="00F96784"/>
    <w:rsid w:val="00F97946"/>
    <w:rsid w:val="00FA05B6"/>
    <w:rsid w:val="00FA0BB0"/>
    <w:rsid w:val="00FA0C71"/>
    <w:rsid w:val="00FA1872"/>
    <w:rsid w:val="00FA1B71"/>
    <w:rsid w:val="00FA3220"/>
    <w:rsid w:val="00FA3BCE"/>
    <w:rsid w:val="00FA5D38"/>
    <w:rsid w:val="00FA6721"/>
    <w:rsid w:val="00FA6E38"/>
    <w:rsid w:val="00FB1C90"/>
    <w:rsid w:val="00FB234A"/>
    <w:rsid w:val="00FB2D9A"/>
    <w:rsid w:val="00FB35D1"/>
    <w:rsid w:val="00FB3E74"/>
    <w:rsid w:val="00FC2638"/>
    <w:rsid w:val="00FC5633"/>
    <w:rsid w:val="00FC5868"/>
    <w:rsid w:val="00FC619A"/>
    <w:rsid w:val="00FC61FF"/>
    <w:rsid w:val="00FC6520"/>
    <w:rsid w:val="00FC6CC0"/>
    <w:rsid w:val="00FC7269"/>
    <w:rsid w:val="00FC749F"/>
    <w:rsid w:val="00FC7CCA"/>
    <w:rsid w:val="00FD02D7"/>
    <w:rsid w:val="00FD11E6"/>
    <w:rsid w:val="00FD2CB4"/>
    <w:rsid w:val="00FD2DB7"/>
    <w:rsid w:val="00FD3499"/>
    <w:rsid w:val="00FD7994"/>
    <w:rsid w:val="00FE0396"/>
    <w:rsid w:val="00FE1515"/>
    <w:rsid w:val="00FE3202"/>
    <w:rsid w:val="00FE3807"/>
    <w:rsid w:val="00FE3A85"/>
    <w:rsid w:val="00FE4C0C"/>
    <w:rsid w:val="00FF0636"/>
    <w:rsid w:val="00FF07BA"/>
    <w:rsid w:val="00FF0836"/>
    <w:rsid w:val="00FF0A53"/>
    <w:rsid w:val="00FF1664"/>
    <w:rsid w:val="00FF2D16"/>
    <w:rsid w:val="00FF334E"/>
    <w:rsid w:val="00FF4126"/>
    <w:rsid w:val="00FF54D2"/>
    <w:rsid w:val="00FF601D"/>
    <w:rsid w:val="00FF7153"/>
    <w:rsid w:val="00FF7442"/>
    <w:rsid w:val="00FF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AF595"/>
  <w15:docId w15:val="{EFA1525A-B718-F44E-AB59-71B98355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left="216" w:hanging="21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3fw6overflow-hidden">
    <w:name w:val="fs13 fw6 overflow-hidden"/>
    <w:basedOn w:val="DefaultParagraphFont"/>
  </w:style>
  <w:style w:type="character" w:customStyle="1" w:styleId="fs13fw4">
    <w:name w:val="fs13 fw4"/>
    <w:basedOn w:val="DefaultParagraphFont"/>
  </w:style>
  <w:style w:type="character" w:customStyle="1" w:styleId="fs13fw4overflow-hidden">
    <w:name w:val="fs13 fw4 overflow-hidde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3fw6ttuoverflow-hidden">
    <w:name w:val="fs13 fw6 ttu overflow-hidden"/>
    <w:basedOn w:val="DefaultParagraphFont"/>
  </w:style>
  <w:style w:type="character" w:customStyle="1" w:styleId="fs13fw6fsioverflow-hidden">
    <w:name w:val="fs13 fw6 fsi overflow-hidden"/>
    <w:basedOn w:val="DefaultParagraphFont"/>
  </w:style>
  <w:style w:type="character" w:styleId="Hyperlink">
    <w:name w:val="Hyperlink"/>
    <w:basedOn w:val="DefaultParagraphFont"/>
    <w:uiPriority w:val="99"/>
    <w:unhideWhenUsed/>
    <w:rsid w:val="005B48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8B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567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6718"/>
    <w:pPr>
      <w:widowControl w:val="0"/>
      <w:autoSpaceDE w:val="0"/>
      <w:autoSpaceDN w:val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6718"/>
  </w:style>
  <w:style w:type="character" w:styleId="FollowedHyperlink">
    <w:name w:val="FollowedHyperlink"/>
    <w:basedOn w:val="DefaultParagraphFont"/>
    <w:uiPriority w:val="99"/>
    <w:semiHidden/>
    <w:unhideWhenUsed/>
    <w:rsid w:val="00D93BC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1"/>
    <w:qFormat/>
    <w:rsid w:val="004D4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3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shabhindoria2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rishabhindoria/" TargetMode="External"/><Relationship Id="rId12" Type="http://schemas.openxmlformats.org/officeDocument/2006/relationships/hyperlink" Target="https://portal.bloombergforeducation.com/certificates/Ge3MctSLAcGvYc4aPnR7r92j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ndoria.r@northeastern.edu" TargetMode="External"/><Relationship Id="rId11" Type="http://schemas.openxmlformats.org/officeDocument/2006/relationships/hyperlink" Target="https://learn.microsoft.com/en-us/users/rishabhindoria-5834/credentials/e9c3d93e5b13053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NeuraNoir/Next-sentence-predic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euraNoir/Imbalanced-Meteorological-Data-Analysis-For-Rainfall-Predic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5CAE1A-3ED9-D745-AE65-6ABC3A38E38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1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Tannishtha Mandal</dc:creator>
  <cp:lastModifiedBy>Rishabh Indoria</cp:lastModifiedBy>
  <cp:revision>1098</cp:revision>
  <cp:lastPrinted>2023-10-08T21:25:00Z</cp:lastPrinted>
  <dcterms:created xsi:type="dcterms:W3CDTF">2024-05-12T22:10:00Z</dcterms:created>
  <dcterms:modified xsi:type="dcterms:W3CDTF">2024-08-28T01:15:00Z</dcterms:modified>
</cp:coreProperties>
</file>